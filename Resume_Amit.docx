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9B3" w:rsidRPr="00E548D5" w:rsidRDefault="00DB79B3" w:rsidP="00DB79B3">
      <w:pPr>
        <w:pBdr>
          <w:bottom w:val="single" w:sz="6" w:space="1" w:color="auto"/>
        </w:pBdr>
        <w:spacing w:after="120"/>
        <w:jc w:val="center"/>
        <w:rPr>
          <w:rFonts w:ascii="Georgia" w:hAnsi="Georgia"/>
          <w:b/>
          <w:color w:val="C45911" w:themeColor="accent2" w:themeShade="BF"/>
          <w:sz w:val="28"/>
          <w:szCs w:val="28"/>
        </w:rPr>
      </w:pPr>
      <w:r w:rsidRPr="00E548D5">
        <w:rPr>
          <w:rFonts w:ascii="Georgia" w:hAnsi="Georgia"/>
          <w:b/>
          <w:color w:val="C45911" w:themeColor="accent2" w:themeShade="BF"/>
          <w:sz w:val="28"/>
          <w:szCs w:val="28"/>
        </w:rPr>
        <w:t>Amit Kumar</w:t>
      </w:r>
    </w:p>
    <w:p w:rsidR="00DB79B3" w:rsidRPr="00912593" w:rsidRDefault="00727CF1" w:rsidP="00727CF1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3F3F3F"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Email</w:t>
      </w:r>
      <w:r w:rsidRPr="00727CF1">
        <w:rPr>
          <w:rFonts w:ascii="Arial" w:hAnsi="Arial" w:cs="Arial"/>
          <w:b/>
          <w:sz w:val="20"/>
          <w:szCs w:val="20"/>
          <w:lang w:val="en-US"/>
        </w:rPr>
        <w:t>:</w:t>
      </w:r>
      <w:r w:rsidRPr="00727CF1">
        <w:rPr>
          <w:rFonts w:ascii="Arial" w:hAnsi="Arial" w:cs="Arial"/>
          <w:sz w:val="20"/>
          <w:szCs w:val="20"/>
          <w:lang w:val="en-US"/>
        </w:rPr>
        <w:t xml:space="preserve"> </w:t>
      </w:r>
      <w:hyperlink r:id="rId8" w:history="1">
        <w:r w:rsidR="00231551" w:rsidRPr="00CA4ACF">
          <w:rPr>
            <w:rStyle w:val="Hyperlink"/>
            <w:rFonts w:ascii="Arial" w:hAnsi="Arial" w:cs="Arial"/>
            <w:sz w:val="20"/>
            <w:szCs w:val="20"/>
          </w:rPr>
          <w:t>mr.ankit7@gmail.com</w:t>
        </w:r>
      </w:hyperlink>
      <w:r w:rsidR="00C739EC" w:rsidRPr="00912593">
        <w:rPr>
          <w:rFonts w:ascii="Arial" w:hAnsi="Arial" w:cs="Arial"/>
          <w:sz w:val="20"/>
          <w:szCs w:val="20"/>
        </w:rPr>
        <w:t xml:space="preserve"> | </w:t>
      </w:r>
      <w:r>
        <w:rPr>
          <w:rFonts w:ascii="Arial" w:hAnsi="Arial" w:cs="Arial"/>
          <w:b/>
          <w:sz w:val="20"/>
          <w:szCs w:val="20"/>
          <w:lang w:val="en-US"/>
        </w:rPr>
        <w:t>Contact:</w:t>
      </w:r>
      <w:r w:rsidRPr="00912593">
        <w:rPr>
          <w:rFonts w:ascii="Arial" w:hAnsi="Arial" w:cs="Arial"/>
          <w:sz w:val="20"/>
          <w:szCs w:val="20"/>
        </w:rPr>
        <w:t xml:space="preserve"> </w:t>
      </w:r>
      <w:r w:rsidR="00C739EC" w:rsidRPr="00912593">
        <w:rPr>
          <w:rFonts w:ascii="Arial" w:hAnsi="Arial" w:cs="Arial"/>
          <w:sz w:val="20"/>
          <w:szCs w:val="20"/>
        </w:rPr>
        <w:t>09703</w:t>
      </w:r>
      <w:r w:rsidR="00A93DF6" w:rsidRPr="00912593">
        <w:rPr>
          <w:rFonts w:ascii="Arial" w:hAnsi="Arial" w:cs="Arial"/>
          <w:sz w:val="20"/>
          <w:szCs w:val="20"/>
        </w:rPr>
        <w:t>518655</w:t>
      </w:r>
      <w:r w:rsidR="002542C4" w:rsidRPr="00912593">
        <w:rPr>
          <w:rFonts w:ascii="Arial" w:hAnsi="Arial" w:cs="Arial"/>
          <w:color w:val="3F3F3F"/>
          <w:sz w:val="20"/>
          <w:szCs w:val="20"/>
          <w:lang w:val="en-US"/>
        </w:rPr>
        <w:t xml:space="preserve"> </w:t>
      </w:r>
      <w:r w:rsidR="00891880">
        <w:rPr>
          <w:rFonts w:ascii="Arial" w:hAnsi="Arial" w:cs="Arial"/>
          <w:color w:val="3F3F3F"/>
          <w:sz w:val="20"/>
          <w:szCs w:val="20"/>
          <w:lang w:val="en-US"/>
        </w:rPr>
        <w:t xml:space="preserve">| </w:t>
      </w:r>
      <w:hyperlink r:id="rId9" w:history="1">
        <w:r w:rsidR="00891880" w:rsidRPr="00891880">
          <w:rPr>
            <w:rStyle w:val="Hyperlink"/>
            <w:rFonts w:ascii="Arial" w:hAnsi="Arial" w:cs="Arial"/>
            <w:sz w:val="20"/>
            <w:szCs w:val="20"/>
            <w:lang w:val="en-US"/>
          </w:rPr>
          <w:t>https://in.linkedin.com/in/amit2016</w:t>
        </w:r>
      </w:hyperlink>
    </w:p>
    <w:p w:rsidR="00DB79B3" w:rsidRPr="00912593" w:rsidRDefault="00727CF1" w:rsidP="005A1045">
      <w:pPr>
        <w:spacing w:after="240"/>
        <w:jc w:val="center"/>
        <w:rPr>
          <w:rFonts w:ascii="Arial" w:hAnsi="Arial" w:cs="Arial"/>
        </w:rPr>
      </w:pPr>
      <w:r w:rsidRPr="00727CF1">
        <w:rPr>
          <w:rFonts w:ascii="Arial" w:hAnsi="Arial" w:cs="Arial"/>
          <w:b/>
        </w:rPr>
        <w:t>Address:</w:t>
      </w:r>
      <w:r>
        <w:rPr>
          <w:rFonts w:ascii="Arial" w:hAnsi="Arial" w:cs="Arial"/>
        </w:rPr>
        <w:t xml:space="preserve"> </w:t>
      </w:r>
      <w:r w:rsidR="00DB79B3" w:rsidRPr="00912593">
        <w:rPr>
          <w:rFonts w:ascii="Arial" w:hAnsi="Arial" w:cs="Arial"/>
        </w:rPr>
        <w:t>Gachibowli, Hyderabad, India – 500032</w:t>
      </w:r>
    </w:p>
    <w:p w:rsidR="003D09F9" w:rsidRPr="00912593" w:rsidRDefault="003D09F9" w:rsidP="003D09F9">
      <w:pPr>
        <w:pBdr>
          <w:bottom w:val="single" w:sz="4" w:space="1" w:color="auto"/>
        </w:pBdr>
        <w:tabs>
          <w:tab w:val="left" w:pos="0"/>
          <w:tab w:val="right" w:pos="9630"/>
        </w:tabs>
        <w:spacing w:after="120" w:line="259" w:lineRule="auto"/>
        <w:rPr>
          <w:rFonts w:ascii="Georgia" w:hAnsi="Georgia"/>
          <w:b/>
          <w:color w:val="C45911" w:themeColor="accent2" w:themeShade="BF"/>
        </w:rPr>
      </w:pPr>
      <w:r>
        <w:rPr>
          <w:rFonts w:ascii="Georgia" w:hAnsi="Georgia"/>
          <w:b/>
          <w:color w:val="C45911" w:themeColor="accent2" w:themeShade="BF"/>
        </w:rPr>
        <w:t>OBJECTIVE</w:t>
      </w:r>
    </w:p>
    <w:p w:rsidR="003D09F9" w:rsidRDefault="003D09F9" w:rsidP="005C7D51">
      <w:pPr>
        <w:rPr>
          <w:rFonts w:ascii="Arial" w:hAnsi="Arial" w:cs="Arial"/>
          <w:color w:val="000000"/>
        </w:rPr>
      </w:pPr>
      <w:r w:rsidRPr="00AA74E4">
        <w:rPr>
          <w:rFonts w:ascii="Arial" w:hAnsi="Arial" w:cs="Arial"/>
          <w:color w:val="000000"/>
        </w:rPr>
        <w:t xml:space="preserve">Seeking a dynamic position in creative &amp; challenging environment where I can sincerely contribute </w:t>
      </w:r>
      <w:r w:rsidR="001C3450" w:rsidRPr="00AA74E4">
        <w:rPr>
          <w:rFonts w:ascii="Arial" w:hAnsi="Arial" w:cs="Arial"/>
          <w:color w:val="000000"/>
        </w:rPr>
        <w:t xml:space="preserve">quality </w:t>
      </w:r>
      <w:r w:rsidRPr="00AA74E4">
        <w:rPr>
          <w:rFonts w:ascii="Arial" w:hAnsi="Arial" w:cs="Arial"/>
          <w:color w:val="000000"/>
        </w:rPr>
        <w:t>ideas &amp; work for growth of organization while expanding my knowledge.</w:t>
      </w:r>
    </w:p>
    <w:p w:rsidR="00263C5A" w:rsidRPr="00AA74E4" w:rsidRDefault="00263C5A" w:rsidP="005C7D51">
      <w:pPr>
        <w:rPr>
          <w:rFonts w:ascii="Arial" w:hAnsi="Arial" w:cs="Arial"/>
          <w:color w:val="000000"/>
        </w:rPr>
      </w:pPr>
    </w:p>
    <w:p w:rsidR="00A0656C" w:rsidRPr="00912593" w:rsidRDefault="00A0656C" w:rsidP="00A0656C">
      <w:pPr>
        <w:pBdr>
          <w:bottom w:val="single" w:sz="4" w:space="1" w:color="auto"/>
        </w:pBdr>
        <w:tabs>
          <w:tab w:val="left" w:pos="0"/>
          <w:tab w:val="right" w:pos="9630"/>
        </w:tabs>
        <w:spacing w:after="120" w:line="259" w:lineRule="auto"/>
        <w:rPr>
          <w:rFonts w:ascii="Georgia" w:hAnsi="Georgia"/>
          <w:b/>
          <w:color w:val="C45911" w:themeColor="accent2" w:themeShade="BF"/>
        </w:rPr>
      </w:pPr>
      <w:r w:rsidRPr="00912593">
        <w:rPr>
          <w:rFonts w:ascii="Georgia" w:hAnsi="Georgia"/>
          <w:b/>
          <w:color w:val="C45911" w:themeColor="accent2" w:themeShade="BF"/>
        </w:rPr>
        <w:t>KEY HIGHLIGHTS</w:t>
      </w:r>
    </w:p>
    <w:p w:rsidR="002542C4" w:rsidRDefault="00C901BA" w:rsidP="006A5967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Problem </w:t>
      </w:r>
      <w:r w:rsidR="006C408B">
        <w:rPr>
          <w:rFonts w:ascii="Arial" w:hAnsi="Arial" w:cs="Arial"/>
          <w:color w:val="000000"/>
        </w:rPr>
        <w:t>solving and application of</w:t>
      </w:r>
      <w:r w:rsidR="002542C4" w:rsidRPr="00AA74E4">
        <w:rPr>
          <w:rFonts w:ascii="Arial" w:hAnsi="Arial" w:cs="Arial"/>
          <w:color w:val="000000"/>
        </w:rPr>
        <w:t xml:space="preserve"> </w:t>
      </w:r>
      <w:r w:rsidR="002542C4" w:rsidRPr="00AA74E4">
        <w:rPr>
          <w:rFonts w:ascii="Arial" w:hAnsi="Arial" w:cs="Arial"/>
          <w:b/>
          <w:color w:val="000000"/>
        </w:rPr>
        <w:t>Data Structure and Algorithm</w:t>
      </w:r>
      <w:r>
        <w:rPr>
          <w:rFonts w:ascii="Arial" w:hAnsi="Arial" w:cs="Arial"/>
          <w:b/>
          <w:color w:val="000000"/>
        </w:rPr>
        <w:t xml:space="preserve">, </w:t>
      </w:r>
      <w:r>
        <w:rPr>
          <w:rFonts w:ascii="Arial" w:hAnsi="Arial" w:cs="Arial"/>
          <w:color w:val="000000"/>
        </w:rPr>
        <w:t>OOPs concept</w:t>
      </w:r>
      <w:r w:rsidR="002542C4" w:rsidRPr="00AA74E4">
        <w:rPr>
          <w:rFonts w:ascii="Arial" w:hAnsi="Arial" w:cs="Arial"/>
          <w:color w:val="000000"/>
        </w:rPr>
        <w:t>.</w:t>
      </w:r>
    </w:p>
    <w:p w:rsidR="00CE324D" w:rsidRPr="00363898" w:rsidRDefault="00363898" w:rsidP="00906B07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color w:val="000000"/>
        </w:rPr>
      </w:pPr>
      <w:r w:rsidRPr="00363898">
        <w:rPr>
          <w:rFonts w:ascii="Arial" w:hAnsi="Arial" w:cs="Arial"/>
          <w:color w:val="000000"/>
        </w:rPr>
        <w:t>P</w:t>
      </w:r>
      <w:r w:rsidR="008F71CE" w:rsidRPr="00363898">
        <w:rPr>
          <w:rFonts w:ascii="Arial" w:hAnsi="Arial" w:cs="Arial"/>
          <w:color w:val="000000"/>
        </w:rPr>
        <w:t>rogressive</w:t>
      </w:r>
      <w:r w:rsidR="0081176E">
        <w:rPr>
          <w:rFonts w:ascii="Arial" w:hAnsi="Arial" w:cs="Arial"/>
          <w:color w:val="000000"/>
        </w:rPr>
        <w:t xml:space="preserve"> hands on</w:t>
      </w:r>
      <w:r w:rsidRPr="00363898">
        <w:rPr>
          <w:rFonts w:ascii="Arial" w:hAnsi="Arial" w:cs="Arial"/>
          <w:color w:val="000000"/>
        </w:rPr>
        <w:t xml:space="preserve"> experience in Software and Web D</w:t>
      </w:r>
      <w:r w:rsidR="00CE324D" w:rsidRPr="00363898">
        <w:rPr>
          <w:rFonts w:ascii="Arial" w:hAnsi="Arial" w:cs="Arial"/>
          <w:color w:val="000000"/>
        </w:rPr>
        <w:t>evelopment</w:t>
      </w:r>
      <w:r w:rsidR="0081176E">
        <w:rPr>
          <w:rFonts w:ascii="Arial" w:hAnsi="Arial" w:cs="Arial"/>
          <w:color w:val="000000"/>
        </w:rPr>
        <w:t>.</w:t>
      </w:r>
    </w:p>
    <w:p w:rsidR="00C47598" w:rsidRPr="00AA74E4" w:rsidRDefault="00A0656C" w:rsidP="00877B6E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color w:val="000000"/>
        </w:rPr>
      </w:pPr>
      <w:r w:rsidRPr="00AA74E4">
        <w:rPr>
          <w:rFonts w:ascii="Arial" w:hAnsi="Arial" w:cs="Arial"/>
          <w:color w:val="000000"/>
        </w:rPr>
        <w:t>Ability to work independently and with team by helping to troubleshoot technolog</w:t>
      </w:r>
      <w:r w:rsidR="00363898">
        <w:rPr>
          <w:rFonts w:ascii="Arial" w:hAnsi="Arial" w:cs="Arial"/>
          <w:color w:val="000000"/>
        </w:rPr>
        <w:t>y and business related problems in Scrum meeting and</w:t>
      </w:r>
      <w:r w:rsidR="006C408B">
        <w:rPr>
          <w:rFonts w:ascii="Arial" w:hAnsi="Arial" w:cs="Arial"/>
          <w:color w:val="000000"/>
        </w:rPr>
        <w:t xml:space="preserve"> by following agile methodology and using practices TDD, pair programming.</w:t>
      </w:r>
    </w:p>
    <w:p w:rsidR="00912593" w:rsidRPr="00AA74E4" w:rsidRDefault="006A5967" w:rsidP="001273F4">
      <w:pPr>
        <w:pStyle w:val="ListParagraph"/>
        <w:numPr>
          <w:ilvl w:val="0"/>
          <w:numId w:val="11"/>
        </w:numPr>
        <w:spacing w:after="240"/>
        <w:rPr>
          <w:rFonts w:ascii="Arial" w:hAnsi="Arial" w:cs="Arial"/>
          <w:color w:val="000000"/>
        </w:rPr>
      </w:pPr>
      <w:r w:rsidRPr="00AA74E4">
        <w:rPr>
          <w:rFonts w:ascii="Arial" w:hAnsi="Arial" w:cs="Arial"/>
          <w:color w:val="000000"/>
        </w:rPr>
        <w:t>Self-learner with ability to constantly upgrade new technologies, experiment with them and implement them for the benefit of the team</w:t>
      </w:r>
      <w:r w:rsidR="003E341A">
        <w:rPr>
          <w:rFonts w:ascii="Arial" w:hAnsi="Arial" w:cs="Arial"/>
          <w:color w:val="000000"/>
        </w:rPr>
        <w:t xml:space="preserve"> and Organization.</w:t>
      </w:r>
    </w:p>
    <w:p w:rsidR="00CE324D" w:rsidRPr="00CE324D" w:rsidRDefault="00CE324D" w:rsidP="00CE324D">
      <w:pPr>
        <w:pBdr>
          <w:bottom w:val="single" w:sz="4" w:space="1" w:color="auto"/>
        </w:pBdr>
        <w:tabs>
          <w:tab w:val="left" w:pos="0"/>
          <w:tab w:val="right" w:pos="9630"/>
        </w:tabs>
        <w:spacing w:after="120" w:line="259" w:lineRule="auto"/>
        <w:rPr>
          <w:rFonts w:ascii="Georgia" w:hAnsi="Georgia"/>
          <w:b/>
          <w:color w:val="C45911" w:themeColor="accent2" w:themeShade="BF"/>
        </w:rPr>
      </w:pPr>
      <w:r>
        <w:rPr>
          <w:rFonts w:ascii="Georgia" w:hAnsi="Georgia"/>
          <w:b/>
          <w:color w:val="C45911" w:themeColor="accent2" w:themeShade="BF"/>
        </w:rPr>
        <w:t>EXPERIENCE</w:t>
      </w:r>
    </w:p>
    <w:p w:rsidR="00CE324D" w:rsidRPr="00AA74E4" w:rsidRDefault="00BE678A" w:rsidP="00CE324D">
      <w:pPr>
        <w:spacing w:after="240"/>
        <w:rPr>
          <w:rFonts w:ascii="Arial" w:hAnsi="Arial" w:cs="Arial"/>
          <w:color w:val="000000"/>
        </w:rPr>
      </w:pPr>
      <w:r w:rsidRPr="00AA74E4">
        <w:rPr>
          <w:rFonts w:ascii="Arial" w:hAnsi="Arial" w:cs="Arial"/>
          <w:color w:val="000000"/>
        </w:rPr>
        <w:t xml:space="preserve">Working as </w:t>
      </w:r>
      <w:r w:rsidR="00FC1ED9">
        <w:rPr>
          <w:rFonts w:ascii="Arial" w:hAnsi="Arial" w:cs="Arial"/>
          <w:color w:val="000000"/>
        </w:rPr>
        <w:t>Software</w:t>
      </w:r>
      <w:r w:rsidRPr="00AA74E4">
        <w:rPr>
          <w:rFonts w:ascii="Arial" w:hAnsi="Arial" w:cs="Arial"/>
          <w:color w:val="000000"/>
        </w:rPr>
        <w:t xml:space="preserve"> Engineer with Tata Consultancy Pvt. Ltd, Hyderabad from July 28</w:t>
      </w:r>
      <w:r w:rsidR="001D4B6E" w:rsidRPr="00AA74E4">
        <w:rPr>
          <w:rFonts w:ascii="Arial" w:hAnsi="Arial" w:cs="Arial"/>
          <w:color w:val="000000"/>
          <w:vertAlign w:val="superscript"/>
        </w:rPr>
        <w:t>th</w:t>
      </w:r>
      <w:r w:rsidR="001D4B6E" w:rsidRPr="00AA74E4">
        <w:rPr>
          <w:rFonts w:ascii="Arial" w:hAnsi="Arial" w:cs="Arial"/>
          <w:color w:val="000000"/>
        </w:rPr>
        <w:t>,</w:t>
      </w:r>
      <w:r w:rsidRPr="00AA74E4">
        <w:rPr>
          <w:rFonts w:ascii="Arial" w:hAnsi="Arial" w:cs="Arial"/>
          <w:color w:val="000000"/>
        </w:rPr>
        <w:t xml:space="preserve"> 2014 to till date.</w:t>
      </w:r>
    </w:p>
    <w:p w:rsidR="00A0656C" w:rsidRPr="001273F4" w:rsidRDefault="00A0656C" w:rsidP="00A0656C">
      <w:pPr>
        <w:pBdr>
          <w:bottom w:val="single" w:sz="4" w:space="1" w:color="auto"/>
        </w:pBdr>
        <w:tabs>
          <w:tab w:val="left" w:pos="0"/>
          <w:tab w:val="right" w:pos="9630"/>
        </w:tabs>
        <w:spacing w:after="120" w:line="259" w:lineRule="auto"/>
        <w:rPr>
          <w:rFonts w:ascii="Georgia" w:hAnsi="Georgia"/>
          <w:b/>
          <w:color w:val="C45911" w:themeColor="accent2" w:themeShade="BF"/>
        </w:rPr>
      </w:pPr>
      <w:r w:rsidRPr="001273F4">
        <w:rPr>
          <w:rFonts w:ascii="Georgia" w:hAnsi="Georgia"/>
          <w:b/>
          <w:color w:val="C45911" w:themeColor="accent2" w:themeShade="BF"/>
        </w:rPr>
        <w:t>SKILLS</w:t>
      </w:r>
      <w:r w:rsidR="00BE678A">
        <w:rPr>
          <w:rFonts w:ascii="Georgia" w:hAnsi="Georgia"/>
          <w:b/>
          <w:color w:val="C45911" w:themeColor="accent2" w:themeShade="BF"/>
        </w:rPr>
        <w:t xml:space="preserve"> SET</w:t>
      </w:r>
    </w:p>
    <w:tbl>
      <w:tblPr>
        <w:tblStyle w:val="TableGrid"/>
        <w:tblW w:w="9406" w:type="dxa"/>
        <w:jc w:val="center"/>
        <w:tblLook w:val="04A0" w:firstRow="1" w:lastRow="0" w:firstColumn="1" w:lastColumn="0" w:noHBand="0" w:noVBand="1"/>
      </w:tblPr>
      <w:tblGrid>
        <w:gridCol w:w="4703"/>
        <w:gridCol w:w="4703"/>
      </w:tblGrid>
      <w:tr w:rsidR="00B152AD" w:rsidTr="00F91AF8">
        <w:trPr>
          <w:trHeight w:val="223"/>
          <w:jc w:val="center"/>
        </w:trPr>
        <w:tc>
          <w:tcPr>
            <w:tcW w:w="4703" w:type="dxa"/>
            <w:vAlign w:val="center"/>
          </w:tcPr>
          <w:p w:rsidR="00B152AD" w:rsidRDefault="00B152AD" w:rsidP="00A3703D">
            <w:pPr>
              <w:spacing w:before="120" w:after="120" w:line="249" w:lineRule="auto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Programming Language</w:t>
            </w:r>
          </w:p>
        </w:tc>
        <w:tc>
          <w:tcPr>
            <w:tcW w:w="4703" w:type="dxa"/>
            <w:vAlign w:val="center"/>
          </w:tcPr>
          <w:p w:rsidR="00B152AD" w:rsidRPr="00A3703D" w:rsidRDefault="00B152AD" w:rsidP="00A3703D">
            <w:pPr>
              <w:spacing w:line="249" w:lineRule="auto"/>
              <w:rPr>
                <w:rFonts w:ascii="Arial" w:hAnsi="Arial" w:cs="Arial"/>
                <w:color w:val="000000"/>
              </w:rPr>
            </w:pPr>
            <w:r w:rsidRPr="00A3703D">
              <w:rPr>
                <w:rFonts w:ascii="Arial" w:hAnsi="Arial" w:cs="Arial"/>
                <w:color w:val="000000"/>
              </w:rPr>
              <w:t xml:space="preserve">C, C++, C#, </w:t>
            </w:r>
            <w:r w:rsidR="00443C83">
              <w:rPr>
                <w:rFonts w:ascii="Arial" w:hAnsi="Arial" w:cs="Arial"/>
                <w:color w:val="000000"/>
              </w:rPr>
              <w:t xml:space="preserve">Core </w:t>
            </w:r>
            <w:r w:rsidRPr="00A3703D">
              <w:rPr>
                <w:rFonts w:ascii="Arial" w:hAnsi="Arial" w:cs="Arial"/>
                <w:color w:val="000000"/>
              </w:rPr>
              <w:t>Java</w:t>
            </w:r>
          </w:p>
        </w:tc>
      </w:tr>
      <w:tr w:rsidR="00B152AD" w:rsidTr="00F91AF8">
        <w:trPr>
          <w:trHeight w:val="372"/>
          <w:jc w:val="center"/>
        </w:trPr>
        <w:tc>
          <w:tcPr>
            <w:tcW w:w="4703" w:type="dxa"/>
            <w:vAlign w:val="center"/>
          </w:tcPr>
          <w:p w:rsidR="00B152AD" w:rsidRDefault="00B152AD" w:rsidP="00A3703D">
            <w:pPr>
              <w:spacing w:line="249" w:lineRule="auto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Scripting Language</w:t>
            </w:r>
          </w:p>
        </w:tc>
        <w:tc>
          <w:tcPr>
            <w:tcW w:w="4703" w:type="dxa"/>
            <w:vAlign w:val="center"/>
          </w:tcPr>
          <w:p w:rsidR="00B152AD" w:rsidRPr="00A3703D" w:rsidRDefault="00B152AD" w:rsidP="00A3703D">
            <w:pPr>
              <w:spacing w:line="249" w:lineRule="auto"/>
              <w:rPr>
                <w:rFonts w:ascii="Arial" w:hAnsi="Arial" w:cs="Arial"/>
                <w:color w:val="000000"/>
              </w:rPr>
            </w:pPr>
            <w:r w:rsidRPr="00A3703D">
              <w:rPr>
                <w:rFonts w:ascii="Arial" w:hAnsi="Arial" w:cs="Arial"/>
                <w:color w:val="000000"/>
              </w:rPr>
              <w:t>Java Script, T-SQL</w:t>
            </w:r>
          </w:p>
        </w:tc>
      </w:tr>
      <w:tr w:rsidR="00B152AD" w:rsidTr="00F91AF8">
        <w:trPr>
          <w:trHeight w:val="1171"/>
          <w:jc w:val="center"/>
        </w:trPr>
        <w:tc>
          <w:tcPr>
            <w:tcW w:w="4703" w:type="dxa"/>
            <w:vAlign w:val="center"/>
          </w:tcPr>
          <w:p w:rsidR="00B152AD" w:rsidRDefault="00B152AD" w:rsidP="00A3703D">
            <w:pPr>
              <w:spacing w:line="249" w:lineRule="auto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Development</w:t>
            </w:r>
          </w:p>
        </w:tc>
        <w:tc>
          <w:tcPr>
            <w:tcW w:w="4703" w:type="dxa"/>
            <w:vAlign w:val="center"/>
          </w:tcPr>
          <w:p w:rsidR="00B152AD" w:rsidRPr="00A3703D" w:rsidRDefault="00B152AD" w:rsidP="00A3703D">
            <w:pPr>
              <w:spacing w:line="249" w:lineRule="auto"/>
              <w:rPr>
                <w:rFonts w:ascii="Arial" w:hAnsi="Arial" w:cs="Arial"/>
                <w:color w:val="000000"/>
              </w:rPr>
            </w:pPr>
            <w:r w:rsidRPr="00A3703D">
              <w:rPr>
                <w:rFonts w:ascii="Arial" w:hAnsi="Arial" w:cs="Arial"/>
                <w:color w:val="000000"/>
              </w:rPr>
              <w:t>HTML, CSS, jQuery, Angular JS, Ajax, JSON</w:t>
            </w:r>
          </w:p>
          <w:p w:rsidR="0081176E" w:rsidRPr="00A3703D" w:rsidRDefault="00B152AD" w:rsidP="00F91AF8">
            <w:pPr>
              <w:spacing w:line="249" w:lineRule="auto"/>
              <w:rPr>
                <w:rFonts w:ascii="Arial" w:hAnsi="Arial" w:cs="Arial"/>
                <w:color w:val="000000"/>
              </w:rPr>
            </w:pPr>
            <w:r w:rsidRPr="00A3703D">
              <w:rPr>
                <w:rFonts w:ascii="Arial" w:hAnsi="Arial" w:cs="Arial"/>
                <w:color w:val="000000"/>
              </w:rPr>
              <w:t>Asp.NET MVC, Entity Framework</w:t>
            </w:r>
          </w:p>
        </w:tc>
      </w:tr>
      <w:tr w:rsidR="00B152AD" w:rsidTr="00F91AF8">
        <w:trPr>
          <w:trHeight w:val="372"/>
          <w:jc w:val="center"/>
        </w:trPr>
        <w:tc>
          <w:tcPr>
            <w:tcW w:w="4703" w:type="dxa"/>
            <w:vAlign w:val="center"/>
          </w:tcPr>
          <w:p w:rsidR="00B152AD" w:rsidRDefault="00B152AD" w:rsidP="00A3703D">
            <w:pPr>
              <w:spacing w:line="249" w:lineRule="auto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Distributed Technology</w:t>
            </w:r>
          </w:p>
        </w:tc>
        <w:tc>
          <w:tcPr>
            <w:tcW w:w="4703" w:type="dxa"/>
            <w:vAlign w:val="center"/>
          </w:tcPr>
          <w:p w:rsidR="00B152AD" w:rsidRPr="00A3703D" w:rsidRDefault="00B152AD" w:rsidP="00A3703D">
            <w:pPr>
              <w:spacing w:line="249" w:lineRule="auto"/>
              <w:rPr>
                <w:rFonts w:ascii="Arial" w:hAnsi="Arial" w:cs="Arial"/>
                <w:color w:val="000000"/>
              </w:rPr>
            </w:pPr>
            <w:bookmarkStart w:id="0" w:name="_GoBack"/>
            <w:bookmarkEnd w:id="0"/>
            <w:r w:rsidRPr="00A3703D">
              <w:rPr>
                <w:rFonts w:ascii="Arial" w:hAnsi="Arial" w:cs="Arial"/>
                <w:color w:val="000000"/>
              </w:rPr>
              <w:t>WCF, Restful and SOAP</w:t>
            </w:r>
          </w:p>
        </w:tc>
      </w:tr>
      <w:tr w:rsidR="00B152AD" w:rsidTr="00F91AF8">
        <w:trPr>
          <w:trHeight w:val="456"/>
          <w:jc w:val="center"/>
        </w:trPr>
        <w:tc>
          <w:tcPr>
            <w:tcW w:w="4703" w:type="dxa"/>
            <w:vAlign w:val="center"/>
          </w:tcPr>
          <w:p w:rsidR="00B152AD" w:rsidRDefault="00B152AD" w:rsidP="00A3703D">
            <w:pPr>
              <w:spacing w:line="249" w:lineRule="auto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Operating System</w:t>
            </w:r>
          </w:p>
        </w:tc>
        <w:tc>
          <w:tcPr>
            <w:tcW w:w="4703" w:type="dxa"/>
            <w:vAlign w:val="center"/>
          </w:tcPr>
          <w:p w:rsidR="00B152AD" w:rsidRPr="00A3703D" w:rsidRDefault="00B152AD" w:rsidP="00F91AF8">
            <w:pPr>
              <w:spacing w:line="249" w:lineRule="auto"/>
              <w:rPr>
                <w:rFonts w:ascii="Arial" w:hAnsi="Arial" w:cs="Arial"/>
                <w:color w:val="000000"/>
              </w:rPr>
            </w:pPr>
            <w:r w:rsidRPr="00A3703D">
              <w:rPr>
                <w:rFonts w:ascii="Arial" w:hAnsi="Arial" w:cs="Arial"/>
                <w:color w:val="000000"/>
              </w:rPr>
              <w:t>Windows 7/ 8/ 8.1</w:t>
            </w:r>
          </w:p>
        </w:tc>
      </w:tr>
      <w:tr w:rsidR="00B152AD" w:rsidTr="00F91AF8">
        <w:trPr>
          <w:trHeight w:val="456"/>
          <w:jc w:val="center"/>
        </w:trPr>
        <w:tc>
          <w:tcPr>
            <w:tcW w:w="4703" w:type="dxa"/>
            <w:vAlign w:val="center"/>
          </w:tcPr>
          <w:p w:rsidR="00B152AD" w:rsidRDefault="00B152AD" w:rsidP="00A3703D">
            <w:pPr>
              <w:spacing w:line="249" w:lineRule="auto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Clou</w:t>
            </w:r>
            <w:r w:rsidR="00A05607">
              <w:rPr>
                <w:rFonts w:ascii="Arial" w:hAnsi="Arial" w:cs="Arial"/>
                <w:b/>
                <w:color w:val="000000"/>
              </w:rPr>
              <w:t>d</w:t>
            </w:r>
          </w:p>
        </w:tc>
        <w:tc>
          <w:tcPr>
            <w:tcW w:w="4703" w:type="dxa"/>
            <w:vAlign w:val="center"/>
          </w:tcPr>
          <w:p w:rsidR="00B152AD" w:rsidRPr="00A3703D" w:rsidRDefault="00B152AD" w:rsidP="00A3703D">
            <w:pPr>
              <w:spacing w:line="249" w:lineRule="auto"/>
              <w:rPr>
                <w:rFonts w:ascii="Arial" w:hAnsi="Arial" w:cs="Arial"/>
                <w:color w:val="000000"/>
              </w:rPr>
            </w:pPr>
            <w:r w:rsidRPr="00A3703D">
              <w:rPr>
                <w:rFonts w:ascii="Arial" w:hAnsi="Arial" w:cs="Arial"/>
                <w:color w:val="000000"/>
              </w:rPr>
              <w:t>Azure</w:t>
            </w:r>
          </w:p>
        </w:tc>
      </w:tr>
    </w:tbl>
    <w:p w:rsidR="00B9334C" w:rsidRPr="00912593" w:rsidRDefault="001273F4" w:rsidP="00A3703D">
      <w:pPr>
        <w:pBdr>
          <w:bottom w:val="single" w:sz="4" w:space="1" w:color="auto"/>
        </w:pBdr>
        <w:spacing w:before="240" w:after="120"/>
        <w:jc w:val="both"/>
        <w:rPr>
          <w:rFonts w:ascii="Georgia" w:hAnsi="Georgia"/>
          <w:b/>
        </w:rPr>
      </w:pPr>
      <w:r>
        <w:rPr>
          <w:rFonts w:ascii="Georgia" w:hAnsi="Georgia"/>
          <w:b/>
          <w:color w:val="C45911" w:themeColor="accent2" w:themeShade="BF"/>
        </w:rPr>
        <w:t xml:space="preserve">PROFESSIONAL </w:t>
      </w:r>
      <w:r w:rsidR="00C6006F" w:rsidRPr="001273F4">
        <w:rPr>
          <w:rFonts w:ascii="Georgia" w:hAnsi="Georgia"/>
          <w:b/>
          <w:color w:val="C45911" w:themeColor="accent2" w:themeShade="BF"/>
        </w:rPr>
        <w:t>E</w:t>
      </w:r>
      <w:r w:rsidR="00DB79B3" w:rsidRPr="001273F4">
        <w:rPr>
          <w:rFonts w:ascii="Georgia" w:hAnsi="Georgia"/>
          <w:b/>
          <w:color w:val="C45911" w:themeColor="accent2" w:themeShade="BF"/>
        </w:rPr>
        <w:t>XPERIENCE</w:t>
      </w:r>
      <w:r w:rsidR="00B808F3" w:rsidRPr="001273F4">
        <w:rPr>
          <w:rFonts w:ascii="Georgia" w:hAnsi="Georgia"/>
          <w:b/>
          <w:color w:val="C45911" w:themeColor="accent2" w:themeShade="BF"/>
        </w:rPr>
        <w:t>S</w:t>
      </w:r>
    </w:p>
    <w:p w:rsidR="00231551" w:rsidRPr="00231551" w:rsidRDefault="007D6953" w:rsidP="00231551">
      <w:pPr>
        <w:tabs>
          <w:tab w:val="right" w:pos="9630"/>
        </w:tabs>
        <w:spacing w:after="4" w:line="249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333333"/>
        </w:rPr>
        <w:t>Microsoft One-</w:t>
      </w:r>
      <w:r w:rsidR="00231551" w:rsidRPr="00231551">
        <w:rPr>
          <w:rFonts w:ascii="Arial" w:hAnsi="Arial" w:cs="Arial"/>
          <w:b/>
          <w:color w:val="333333"/>
        </w:rPr>
        <w:t>Tax</w:t>
      </w:r>
      <w:r w:rsidR="00126E9A">
        <w:rPr>
          <w:rFonts w:ascii="Arial" w:hAnsi="Arial" w:cs="Arial"/>
          <w:b/>
          <w:color w:val="333333"/>
        </w:rPr>
        <w:t xml:space="preserve"> Hub</w:t>
      </w:r>
      <w:r w:rsidR="00231551" w:rsidRPr="00231551">
        <w:rPr>
          <w:rFonts w:ascii="Arial" w:hAnsi="Arial" w:cs="Arial"/>
          <w:color w:val="000000"/>
        </w:rPr>
        <w:tab/>
      </w:r>
      <w:r w:rsidR="00231551" w:rsidRPr="00231551">
        <w:rPr>
          <w:rFonts w:ascii="Arial" w:hAnsi="Arial" w:cs="Arial"/>
          <w:color w:val="333333"/>
        </w:rPr>
        <w:t xml:space="preserve"> </w:t>
      </w:r>
      <w:r w:rsidR="00231551">
        <w:rPr>
          <w:rFonts w:ascii="Arial" w:hAnsi="Arial" w:cs="Arial"/>
          <w:color w:val="000000"/>
        </w:rPr>
        <w:t>1st Mar, 2016</w:t>
      </w:r>
      <w:r w:rsidR="00231551" w:rsidRPr="00231551">
        <w:rPr>
          <w:rFonts w:ascii="Arial" w:hAnsi="Arial" w:cs="Arial"/>
          <w:color w:val="000000"/>
        </w:rPr>
        <w:t xml:space="preserve"> - Present</w:t>
      </w:r>
    </w:p>
    <w:p w:rsidR="00231551" w:rsidRPr="00231551" w:rsidRDefault="00231551" w:rsidP="00231551">
      <w:pPr>
        <w:spacing w:after="120" w:line="259" w:lineRule="auto"/>
        <w:rPr>
          <w:rFonts w:ascii="Arial" w:hAnsi="Arial" w:cs="Arial"/>
          <w:color w:val="000000"/>
        </w:rPr>
      </w:pPr>
      <w:r w:rsidRPr="00231551">
        <w:rPr>
          <w:rFonts w:ascii="Arial" w:hAnsi="Arial" w:cs="Arial"/>
          <w:color w:val="000000"/>
        </w:rPr>
        <w:t>Role: Software Engineer</w:t>
      </w:r>
    </w:p>
    <w:p w:rsidR="00231551" w:rsidRPr="00D911EA" w:rsidRDefault="00A155B6" w:rsidP="00231551">
      <w:pPr>
        <w:pStyle w:val="ListParagraph"/>
        <w:numPr>
          <w:ilvl w:val="0"/>
          <w:numId w:val="11"/>
        </w:numPr>
        <w:tabs>
          <w:tab w:val="right" w:pos="9630"/>
        </w:tabs>
        <w:spacing w:after="4" w:line="249" w:lineRule="auto"/>
        <w:rPr>
          <w:rFonts w:ascii="Arial" w:hAnsi="Arial" w:cs="Arial"/>
          <w:color w:val="000000"/>
        </w:rPr>
      </w:pPr>
      <w:r w:rsidRPr="00D911EA">
        <w:rPr>
          <w:rFonts w:ascii="Arial" w:hAnsi="Arial" w:cs="Arial"/>
          <w:color w:val="000000"/>
        </w:rPr>
        <w:t>I</w:t>
      </w:r>
      <w:r w:rsidR="007D6953" w:rsidRPr="00D911EA">
        <w:rPr>
          <w:rFonts w:ascii="Arial" w:hAnsi="Arial" w:cs="Arial"/>
          <w:color w:val="000000"/>
        </w:rPr>
        <w:t>mplemented</w:t>
      </w:r>
      <w:r w:rsidRPr="00D911EA">
        <w:rPr>
          <w:rFonts w:ascii="Arial" w:hAnsi="Arial" w:cs="Arial"/>
          <w:color w:val="000000"/>
        </w:rPr>
        <w:t xml:space="preserve"> new featur</w:t>
      </w:r>
      <w:r w:rsidR="0081176E" w:rsidRPr="00D911EA">
        <w:rPr>
          <w:rFonts w:ascii="Arial" w:hAnsi="Arial" w:cs="Arial"/>
          <w:color w:val="000000"/>
        </w:rPr>
        <w:t xml:space="preserve">e using Angular JS in </w:t>
      </w:r>
      <w:r w:rsidR="00231551" w:rsidRPr="00D911EA">
        <w:rPr>
          <w:rFonts w:ascii="Arial" w:hAnsi="Arial" w:cs="Arial"/>
          <w:color w:val="000000"/>
        </w:rPr>
        <w:t>application</w:t>
      </w:r>
      <w:r w:rsidR="00126E9A" w:rsidRPr="00D911EA">
        <w:rPr>
          <w:rFonts w:ascii="Arial" w:hAnsi="Arial" w:cs="Arial"/>
          <w:color w:val="000000"/>
        </w:rPr>
        <w:t xml:space="preserve"> front end</w:t>
      </w:r>
      <w:r w:rsidR="00231551" w:rsidRPr="00D911EA">
        <w:rPr>
          <w:rFonts w:ascii="Arial" w:hAnsi="Arial" w:cs="Arial"/>
          <w:color w:val="000000"/>
        </w:rPr>
        <w:t>.</w:t>
      </w:r>
    </w:p>
    <w:p w:rsidR="00126E9A" w:rsidRPr="00D911EA" w:rsidRDefault="00A155B6" w:rsidP="00231551">
      <w:pPr>
        <w:pStyle w:val="ListParagraph"/>
        <w:numPr>
          <w:ilvl w:val="0"/>
          <w:numId w:val="11"/>
        </w:numPr>
        <w:tabs>
          <w:tab w:val="right" w:pos="9630"/>
        </w:tabs>
        <w:spacing w:after="4" w:line="249" w:lineRule="auto"/>
        <w:rPr>
          <w:rFonts w:ascii="Arial" w:hAnsi="Arial" w:cs="Arial"/>
          <w:color w:val="000000"/>
        </w:rPr>
      </w:pPr>
      <w:r w:rsidRPr="00D911EA">
        <w:rPr>
          <w:rFonts w:ascii="Arial" w:hAnsi="Arial" w:cs="Arial"/>
          <w:color w:val="000000"/>
        </w:rPr>
        <w:t>On-boarded</w:t>
      </w:r>
      <w:r w:rsidR="00126E9A" w:rsidRPr="00D911EA">
        <w:rPr>
          <w:rFonts w:ascii="Arial" w:hAnsi="Arial" w:cs="Arial"/>
          <w:color w:val="000000"/>
        </w:rPr>
        <w:t xml:space="preserve"> existing application to IT</w:t>
      </w:r>
      <w:r w:rsidRPr="00D911EA">
        <w:rPr>
          <w:rFonts w:ascii="Arial" w:hAnsi="Arial" w:cs="Arial"/>
          <w:color w:val="000000"/>
        </w:rPr>
        <w:t xml:space="preserve">-Authorization </w:t>
      </w:r>
      <w:r w:rsidR="00126E9A" w:rsidRPr="00D911EA">
        <w:rPr>
          <w:rFonts w:ascii="Arial" w:hAnsi="Arial" w:cs="Arial"/>
          <w:color w:val="000000"/>
        </w:rPr>
        <w:t>platf</w:t>
      </w:r>
      <w:r w:rsidR="007D6953" w:rsidRPr="00D911EA">
        <w:rPr>
          <w:rFonts w:ascii="Arial" w:hAnsi="Arial" w:cs="Arial"/>
          <w:color w:val="000000"/>
        </w:rPr>
        <w:t>orm to implement security check for User</w:t>
      </w:r>
      <w:r w:rsidR="005A1DB6" w:rsidRPr="00D911EA">
        <w:rPr>
          <w:rFonts w:ascii="Arial" w:hAnsi="Arial" w:cs="Arial"/>
          <w:color w:val="000000"/>
        </w:rPr>
        <w:t>s</w:t>
      </w:r>
      <w:r w:rsidR="007D6953" w:rsidRPr="00D911EA">
        <w:rPr>
          <w:rFonts w:ascii="Arial" w:hAnsi="Arial" w:cs="Arial"/>
          <w:color w:val="000000"/>
        </w:rPr>
        <w:t>.</w:t>
      </w:r>
    </w:p>
    <w:p w:rsidR="00231551" w:rsidRDefault="00231551" w:rsidP="0088009E">
      <w:pPr>
        <w:tabs>
          <w:tab w:val="right" w:pos="9630"/>
        </w:tabs>
        <w:spacing w:after="4" w:line="249" w:lineRule="auto"/>
        <w:rPr>
          <w:rFonts w:ascii="Arial" w:hAnsi="Arial" w:cs="Arial"/>
          <w:b/>
          <w:color w:val="333333"/>
        </w:rPr>
      </w:pPr>
    </w:p>
    <w:p w:rsidR="00D16ACC" w:rsidRPr="00231551" w:rsidRDefault="007D6953" w:rsidP="0088009E">
      <w:pPr>
        <w:tabs>
          <w:tab w:val="right" w:pos="9630"/>
        </w:tabs>
        <w:spacing w:after="4" w:line="249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333333"/>
        </w:rPr>
        <w:t xml:space="preserve">Microsoft </w:t>
      </w:r>
      <w:r w:rsidR="00D16ACC" w:rsidRPr="00E12937">
        <w:rPr>
          <w:rFonts w:ascii="Arial" w:hAnsi="Arial" w:cs="Arial"/>
          <w:b/>
          <w:color w:val="000000"/>
        </w:rPr>
        <w:t>Integr</w:t>
      </w:r>
      <w:r w:rsidR="00231551" w:rsidRPr="00E12937">
        <w:rPr>
          <w:rFonts w:ascii="Arial" w:hAnsi="Arial" w:cs="Arial"/>
          <w:b/>
          <w:color w:val="000000"/>
        </w:rPr>
        <w:t>ated Forecasting</w:t>
      </w:r>
      <w:r w:rsidR="00F20394" w:rsidRPr="00E12937">
        <w:rPr>
          <w:rFonts w:ascii="Arial" w:hAnsi="Arial" w:cs="Arial"/>
          <w:b/>
          <w:color w:val="000000"/>
        </w:rPr>
        <w:t xml:space="preserve"> </w:t>
      </w:r>
      <w:r w:rsidR="00231551" w:rsidRPr="00E12937">
        <w:rPr>
          <w:rFonts w:ascii="Arial" w:hAnsi="Arial" w:cs="Arial"/>
          <w:b/>
          <w:color w:val="000000"/>
        </w:rPr>
        <w:t>(</w:t>
      </w:r>
      <w:r w:rsidR="00F20394" w:rsidRPr="00E12937">
        <w:rPr>
          <w:rFonts w:ascii="Arial" w:hAnsi="Arial" w:cs="Arial"/>
          <w:b/>
          <w:color w:val="000000"/>
        </w:rPr>
        <w:t>Finance &amp; Revenue)</w:t>
      </w:r>
      <w:r w:rsidR="00DB79B3" w:rsidRPr="00231551">
        <w:rPr>
          <w:rFonts w:ascii="Arial" w:hAnsi="Arial" w:cs="Arial"/>
          <w:color w:val="000000"/>
        </w:rPr>
        <w:tab/>
      </w:r>
      <w:r w:rsidR="00DB79B3" w:rsidRPr="00231551">
        <w:rPr>
          <w:rFonts w:ascii="Arial" w:hAnsi="Arial" w:cs="Arial"/>
          <w:color w:val="333333"/>
        </w:rPr>
        <w:t xml:space="preserve"> </w:t>
      </w:r>
      <w:r w:rsidR="0088009E" w:rsidRPr="00231551">
        <w:rPr>
          <w:rFonts w:ascii="Arial" w:hAnsi="Arial" w:cs="Arial"/>
          <w:color w:val="000000"/>
        </w:rPr>
        <w:t xml:space="preserve">1st Nov, 2014 </w:t>
      </w:r>
      <w:r w:rsidR="00231551">
        <w:rPr>
          <w:rFonts w:ascii="Arial" w:hAnsi="Arial" w:cs="Arial"/>
          <w:color w:val="000000"/>
        </w:rPr>
        <w:t>–</w:t>
      </w:r>
      <w:r w:rsidR="0088009E" w:rsidRPr="00231551">
        <w:rPr>
          <w:rFonts w:ascii="Arial" w:hAnsi="Arial" w:cs="Arial"/>
          <w:color w:val="000000"/>
        </w:rPr>
        <w:t xml:space="preserve"> </w:t>
      </w:r>
      <w:r w:rsidR="00231551">
        <w:rPr>
          <w:rFonts w:ascii="Arial" w:hAnsi="Arial" w:cs="Arial"/>
          <w:color w:val="000000"/>
        </w:rPr>
        <w:t>1</w:t>
      </w:r>
      <w:r w:rsidR="00231551" w:rsidRPr="00231551">
        <w:rPr>
          <w:rFonts w:ascii="Arial" w:hAnsi="Arial" w:cs="Arial"/>
          <w:color w:val="000000"/>
          <w:vertAlign w:val="superscript"/>
        </w:rPr>
        <w:t>st</w:t>
      </w:r>
      <w:r w:rsidR="00231551">
        <w:rPr>
          <w:rFonts w:ascii="Arial" w:hAnsi="Arial" w:cs="Arial"/>
          <w:color w:val="000000"/>
        </w:rPr>
        <w:t xml:space="preserve"> Feb, 2016</w:t>
      </w:r>
    </w:p>
    <w:p w:rsidR="0052063E" w:rsidRPr="00231551" w:rsidRDefault="00D16ACC" w:rsidP="002E15F8">
      <w:pPr>
        <w:spacing w:after="120" w:line="259" w:lineRule="auto"/>
        <w:rPr>
          <w:rFonts w:ascii="Arial" w:hAnsi="Arial" w:cs="Arial"/>
          <w:color w:val="000000"/>
        </w:rPr>
      </w:pPr>
      <w:r w:rsidRPr="00231551">
        <w:rPr>
          <w:rFonts w:ascii="Arial" w:hAnsi="Arial" w:cs="Arial"/>
          <w:color w:val="000000"/>
        </w:rPr>
        <w:t xml:space="preserve">Role: </w:t>
      </w:r>
      <w:r w:rsidR="00231551" w:rsidRPr="00231551">
        <w:rPr>
          <w:rFonts w:ascii="Arial" w:hAnsi="Arial" w:cs="Arial"/>
          <w:color w:val="000000"/>
        </w:rPr>
        <w:t>Software</w:t>
      </w:r>
      <w:r w:rsidR="00382C3E" w:rsidRPr="00231551">
        <w:rPr>
          <w:rFonts w:ascii="Arial" w:hAnsi="Arial" w:cs="Arial"/>
          <w:color w:val="000000"/>
        </w:rPr>
        <w:t xml:space="preserve"> Engineer</w:t>
      </w:r>
    </w:p>
    <w:p w:rsidR="00A0656C" w:rsidRPr="00912593" w:rsidRDefault="001D4E9B" w:rsidP="00945919">
      <w:pPr>
        <w:pStyle w:val="ListParagraph"/>
        <w:numPr>
          <w:ilvl w:val="0"/>
          <w:numId w:val="8"/>
        </w:numPr>
        <w:spacing w:after="13" w:line="249" w:lineRule="auto"/>
        <w:jc w:val="both"/>
        <w:rPr>
          <w:rFonts w:ascii="Arial" w:hAnsi="Arial" w:cs="Arial"/>
          <w:color w:val="000000"/>
        </w:rPr>
      </w:pPr>
      <w:r w:rsidRPr="00A155B6">
        <w:rPr>
          <w:rFonts w:ascii="Arial" w:hAnsi="Arial" w:cs="Arial"/>
          <w:color w:val="000000"/>
        </w:rPr>
        <w:t xml:space="preserve">Enhanced </w:t>
      </w:r>
      <w:r w:rsidR="00B0690E" w:rsidRPr="00A155B6">
        <w:rPr>
          <w:rFonts w:ascii="Arial" w:hAnsi="Arial" w:cs="Arial"/>
          <w:color w:val="000000"/>
        </w:rPr>
        <w:t>project</w:t>
      </w:r>
      <w:r w:rsidR="00587952" w:rsidRPr="00912593">
        <w:rPr>
          <w:rFonts w:ascii="Arial" w:hAnsi="Arial" w:cs="Arial"/>
          <w:color w:val="000000"/>
        </w:rPr>
        <w:t xml:space="preserve"> </w:t>
      </w:r>
      <w:r w:rsidR="00306F9F" w:rsidRPr="00912593">
        <w:rPr>
          <w:rFonts w:ascii="Arial" w:hAnsi="Arial" w:cs="Arial"/>
          <w:color w:val="000000"/>
        </w:rPr>
        <w:t xml:space="preserve">and Implemented </w:t>
      </w:r>
      <w:r w:rsidR="00B0690E" w:rsidRPr="00912593">
        <w:rPr>
          <w:rFonts w:ascii="Arial" w:hAnsi="Arial" w:cs="Arial"/>
          <w:color w:val="000000"/>
        </w:rPr>
        <w:t xml:space="preserve">several </w:t>
      </w:r>
      <w:r w:rsidR="00306F9F" w:rsidRPr="00912593">
        <w:rPr>
          <w:rFonts w:ascii="Arial" w:hAnsi="Arial" w:cs="Arial"/>
          <w:color w:val="000000"/>
        </w:rPr>
        <w:t xml:space="preserve">new features </w:t>
      </w:r>
      <w:r w:rsidRPr="00912593">
        <w:rPr>
          <w:rFonts w:ascii="Arial" w:hAnsi="Arial" w:cs="Arial"/>
          <w:color w:val="000000"/>
        </w:rPr>
        <w:t xml:space="preserve">which substantially increases the </w:t>
      </w:r>
      <w:r w:rsidR="00A0656C" w:rsidRPr="00912593">
        <w:rPr>
          <w:rFonts w:ascii="Arial" w:hAnsi="Arial" w:cs="Arial"/>
          <w:color w:val="000000"/>
        </w:rPr>
        <w:t xml:space="preserve">responsiveness </w:t>
      </w:r>
      <w:r w:rsidR="00382C3E">
        <w:rPr>
          <w:rFonts w:ascii="Arial" w:hAnsi="Arial" w:cs="Arial"/>
          <w:color w:val="000000"/>
        </w:rPr>
        <w:t>of the website.</w:t>
      </w:r>
    </w:p>
    <w:p w:rsidR="00FD7582" w:rsidRPr="00912593" w:rsidRDefault="0088009E" w:rsidP="0088009E">
      <w:pPr>
        <w:pStyle w:val="ListParagraph"/>
        <w:numPr>
          <w:ilvl w:val="0"/>
          <w:numId w:val="8"/>
        </w:numPr>
        <w:spacing w:after="200" w:line="249" w:lineRule="auto"/>
        <w:jc w:val="both"/>
        <w:rPr>
          <w:rFonts w:ascii="Arial" w:hAnsi="Arial" w:cs="Arial"/>
          <w:color w:val="000000"/>
        </w:rPr>
      </w:pPr>
      <w:r w:rsidRPr="00231551">
        <w:rPr>
          <w:rFonts w:ascii="Arial" w:hAnsi="Arial" w:cs="Arial"/>
          <w:b/>
          <w:color w:val="000000"/>
        </w:rPr>
        <w:t>A</w:t>
      </w:r>
      <w:r w:rsidR="00587952" w:rsidRPr="00231551">
        <w:rPr>
          <w:rFonts w:ascii="Arial" w:hAnsi="Arial" w:cs="Arial"/>
          <w:b/>
          <w:color w:val="000000"/>
        </w:rPr>
        <w:t>utomate</w:t>
      </w:r>
      <w:r w:rsidRPr="00231551">
        <w:rPr>
          <w:rFonts w:ascii="Arial" w:hAnsi="Arial" w:cs="Arial"/>
          <w:b/>
          <w:color w:val="000000"/>
        </w:rPr>
        <w:t>d</w:t>
      </w:r>
      <w:r w:rsidR="0015651B" w:rsidRPr="00231551">
        <w:rPr>
          <w:rFonts w:ascii="Arial" w:hAnsi="Arial" w:cs="Arial"/>
          <w:b/>
          <w:color w:val="000000"/>
        </w:rPr>
        <w:t xml:space="preserve"> the</w:t>
      </w:r>
      <w:r w:rsidR="00F17E59" w:rsidRPr="00231551">
        <w:rPr>
          <w:rFonts w:ascii="Arial" w:hAnsi="Arial" w:cs="Arial"/>
          <w:b/>
          <w:color w:val="000000"/>
        </w:rPr>
        <w:t xml:space="preserve"> </w:t>
      </w:r>
      <w:r w:rsidR="00587952" w:rsidRPr="00231551">
        <w:rPr>
          <w:rFonts w:ascii="Arial" w:hAnsi="Arial" w:cs="Arial"/>
          <w:b/>
          <w:color w:val="000000"/>
        </w:rPr>
        <w:t>deployment</w:t>
      </w:r>
      <w:r w:rsidRPr="00231551">
        <w:rPr>
          <w:rFonts w:ascii="Arial" w:hAnsi="Arial" w:cs="Arial"/>
          <w:b/>
          <w:color w:val="000000"/>
        </w:rPr>
        <w:t xml:space="preserve"> steps</w:t>
      </w:r>
      <w:r w:rsidRPr="00912593">
        <w:rPr>
          <w:rFonts w:ascii="Arial" w:hAnsi="Arial" w:cs="Arial"/>
          <w:color w:val="000000"/>
        </w:rPr>
        <w:t xml:space="preserve"> that</w:t>
      </w:r>
      <w:r w:rsidR="0015651B" w:rsidRPr="00912593">
        <w:rPr>
          <w:rFonts w:ascii="Arial" w:hAnsi="Arial" w:cs="Arial"/>
          <w:color w:val="000000"/>
        </w:rPr>
        <w:t xml:space="preserve"> </w:t>
      </w:r>
      <w:r w:rsidR="0015651B" w:rsidRPr="00231551">
        <w:rPr>
          <w:rFonts w:ascii="Arial" w:hAnsi="Arial" w:cs="Arial"/>
          <w:color w:val="000000"/>
        </w:rPr>
        <w:t>reduces</w:t>
      </w:r>
      <w:r w:rsidRPr="00231551">
        <w:rPr>
          <w:rFonts w:ascii="Arial" w:hAnsi="Arial" w:cs="Arial"/>
          <w:color w:val="000000"/>
        </w:rPr>
        <w:t xml:space="preserve"> the deployment time</w:t>
      </w:r>
      <w:r w:rsidRPr="00912593">
        <w:rPr>
          <w:rFonts w:ascii="Arial" w:hAnsi="Arial" w:cs="Arial"/>
          <w:color w:val="000000"/>
        </w:rPr>
        <w:t xml:space="preserve"> by </w:t>
      </w:r>
      <w:r w:rsidR="00382C3E">
        <w:rPr>
          <w:rFonts w:ascii="Arial" w:hAnsi="Arial" w:cs="Arial"/>
          <w:color w:val="000000"/>
        </w:rPr>
        <w:t xml:space="preserve">almost </w:t>
      </w:r>
      <w:r w:rsidRPr="00912593">
        <w:rPr>
          <w:rFonts w:ascii="Arial" w:hAnsi="Arial" w:cs="Arial"/>
          <w:color w:val="000000"/>
        </w:rPr>
        <w:t xml:space="preserve">60% </w:t>
      </w:r>
      <w:r w:rsidR="00587952" w:rsidRPr="00912593">
        <w:rPr>
          <w:rFonts w:ascii="Arial" w:hAnsi="Arial" w:cs="Arial"/>
          <w:color w:val="000000"/>
        </w:rPr>
        <w:t>wh</w:t>
      </w:r>
      <w:r w:rsidRPr="00912593">
        <w:rPr>
          <w:rFonts w:ascii="Arial" w:hAnsi="Arial" w:cs="Arial"/>
          <w:color w:val="000000"/>
        </w:rPr>
        <w:t>ich used to be</w:t>
      </w:r>
      <w:r w:rsidR="00F17E59">
        <w:rPr>
          <w:rFonts w:ascii="Arial" w:hAnsi="Arial" w:cs="Arial"/>
          <w:color w:val="000000"/>
        </w:rPr>
        <w:t xml:space="preserve"> the</w:t>
      </w:r>
      <w:r w:rsidRPr="00912593">
        <w:rPr>
          <w:rFonts w:ascii="Arial" w:hAnsi="Arial" w:cs="Arial"/>
          <w:color w:val="000000"/>
        </w:rPr>
        <w:t xml:space="preserve"> manual effort</w:t>
      </w:r>
      <w:r w:rsidR="00587952" w:rsidRPr="00912593">
        <w:rPr>
          <w:rFonts w:ascii="Arial" w:hAnsi="Arial" w:cs="Arial"/>
          <w:color w:val="000000"/>
        </w:rPr>
        <w:t>.</w:t>
      </w:r>
    </w:p>
    <w:p w:rsidR="002E15F8" w:rsidRPr="00231551" w:rsidRDefault="00231551" w:rsidP="002E15F8">
      <w:pPr>
        <w:tabs>
          <w:tab w:val="right" w:pos="9630"/>
        </w:tabs>
        <w:spacing w:line="259" w:lineRule="auto"/>
        <w:rPr>
          <w:rFonts w:ascii="Arial" w:hAnsi="Arial" w:cs="Arial"/>
          <w:color w:val="000000"/>
        </w:rPr>
      </w:pPr>
      <w:r w:rsidRPr="00231551">
        <w:rPr>
          <w:rFonts w:ascii="Arial" w:hAnsi="Arial" w:cs="Arial"/>
          <w:b/>
          <w:color w:val="000000"/>
        </w:rPr>
        <w:t>Fast Quote Auto Insurance</w:t>
      </w:r>
      <w:r w:rsidR="002E15F8" w:rsidRPr="00231551">
        <w:rPr>
          <w:rFonts w:ascii="Arial" w:hAnsi="Arial" w:cs="Arial"/>
          <w:color w:val="000000"/>
        </w:rPr>
        <w:tab/>
        <w:t>1st Aug 2014 – 30th Oct 2014</w:t>
      </w:r>
    </w:p>
    <w:p w:rsidR="00D16ACC" w:rsidRPr="00231551" w:rsidRDefault="00D16ACC" w:rsidP="002E15F8">
      <w:pPr>
        <w:spacing w:after="120" w:line="259" w:lineRule="auto"/>
        <w:rPr>
          <w:rFonts w:ascii="Arial" w:hAnsi="Arial" w:cs="Arial"/>
          <w:color w:val="000000"/>
        </w:rPr>
      </w:pPr>
      <w:r w:rsidRPr="00231551">
        <w:rPr>
          <w:rFonts w:ascii="Arial" w:hAnsi="Arial" w:cs="Arial"/>
          <w:color w:val="000000"/>
        </w:rPr>
        <w:t>Role:</w:t>
      </w:r>
      <w:r w:rsidR="002E15F8" w:rsidRPr="00231551">
        <w:rPr>
          <w:rFonts w:ascii="Arial" w:hAnsi="Arial" w:cs="Arial"/>
          <w:color w:val="000000"/>
        </w:rPr>
        <w:tab/>
      </w:r>
      <w:r w:rsidRPr="00231551">
        <w:rPr>
          <w:rFonts w:ascii="Arial" w:hAnsi="Arial" w:cs="Arial"/>
          <w:color w:val="000000"/>
        </w:rPr>
        <w:t xml:space="preserve">Application Programmer </w:t>
      </w:r>
    </w:p>
    <w:p w:rsidR="00D16ACC" w:rsidRPr="001273F4" w:rsidRDefault="00382C3E" w:rsidP="008556F0">
      <w:pPr>
        <w:pStyle w:val="ListParagraph"/>
        <w:numPr>
          <w:ilvl w:val="0"/>
          <w:numId w:val="6"/>
        </w:numPr>
        <w:spacing w:after="13" w:line="249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Developed front-e</w:t>
      </w:r>
      <w:r w:rsidR="000C69A1">
        <w:rPr>
          <w:rFonts w:ascii="Arial" w:hAnsi="Arial" w:cs="Arial"/>
          <w:color w:val="000000"/>
        </w:rPr>
        <w:t xml:space="preserve">nd </w:t>
      </w:r>
      <w:r w:rsidR="00102BF7" w:rsidRPr="001273F4">
        <w:rPr>
          <w:rFonts w:ascii="Arial" w:hAnsi="Arial" w:cs="Arial"/>
          <w:color w:val="000000"/>
        </w:rPr>
        <w:t xml:space="preserve">using </w:t>
      </w:r>
      <w:r w:rsidR="00102BF7" w:rsidRPr="001273F4">
        <w:rPr>
          <w:rFonts w:ascii="Arial" w:hAnsi="Arial" w:cs="Arial"/>
          <w:i/>
          <w:color w:val="000000"/>
        </w:rPr>
        <w:t>Bootstrap</w:t>
      </w:r>
      <w:r w:rsidR="0052063E" w:rsidRPr="001273F4">
        <w:rPr>
          <w:rFonts w:ascii="Arial" w:hAnsi="Arial" w:cs="Arial"/>
          <w:i/>
          <w:color w:val="000000"/>
        </w:rPr>
        <w:t>, JavaScript</w:t>
      </w:r>
      <w:r w:rsidR="00B0690E" w:rsidRPr="001273F4">
        <w:rPr>
          <w:rFonts w:ascii="Arial" w:hAnsi="Arial" w:cs="Arial"/>
          <w:i/>
          <w:color w:val="000000"/>
        </w:rPr>
        <w:t>, jQuery</w:t>
      </w:r>
      <w:r w:rsidR="00FE7901">
        <w:rPr>
          <w:rFonts w:ascii="Arial" w:hAnsi="Arial" w:cs="Arial"/>
          <w:i/>
          <w:color w:val="000000"/>
        </w:rPr>
        <w:t>, angular JS</w:t>
      </w:r>
      <w:r>
        <w:rPr>
          <w:rFonts w:ascii="Arial" w:hAnsi="Arial" w:cs="Arial"/>
          <w:color w:val="000000"/>
        </w:rPr>
        <w:t xml:space="preserve"> and made</w:t>
      </w:r>
      <w:r w:rsidR="0052063E" w:rsidRPr="001273F4">
        <w:rPr>
          <w:rFonts w:ascii="Arial" w:hAnsi="Arial" w:cs="Arial"/>
          <w:color w:val="000000"/>
        </w:rPr>
        <w:t xml:space="preserve"> it </w:t>
      </w:r>
      <w:r w:rsidR="0052063E" w:rsidRPr="001273F4">
        <w:rPr>
          <w:rFonts w:ascii="Arial" w:hAnsi="Arial" w:cs="Arial"/>
          <w:b/>
          <w:color w:val="000000"/>
        </w:rPr>
        <w:t>cross browser responsive and interactive</w:t>
      </w:r>
      <w:r w:rsidR="0052063E" w:rsidRPr="001273F4">
        <w:rPr>
          <w:rFonts w:ascii="Arial" w:hAnsi="Arial" w:cs="Arial"/>
          <w:color w:val="000000"/>
        </w:rPr>
        <w:t>.</w:t>
      </w:r>
    </w:p>
    <w:p w:rsidR="0052063E" w:rsidRDefault="00102BF7" w:rsidP="001273F4">
      <w:pPr>
        <w:pStyle w:val="ListParagraph"/>
        <w:numPr>
          <w:ilvl w:val="0"/>
          <w:numId w:val="6"/>
        </w:numPr>
        <w:spacing w:after="360" w:line="249" w:lineRule="auto"/>
        <w:jc w:val="both"/>
        <w:rPr>
          <w:rFonts w:ascii="Arial" w:hAnsi="Arial" w:cs="Arial"/>
          <w:color w:val="000000"/>
        </w:rPr>
      </w:pPr>
      <w:r w:rsidRPr="001273F4">
        <w:rPr>
          <w:rFonts w:ascii="Arial" w:hAnsi="Arial" w:cs="Arial"/>
          <w:color w:val="000000"/>
        </w:rPr>
        <w:t>Implemented</w:t>
      </w:r>
      <w:r w:rsidR="001C574F" w:rsidRPr="001273F4">
        <w:rPr>
          <w:rFonts w:ascii="Arial" w:hAnsi="Arial" w:cs="Arial"/>
          <w:color w:val="000000"/>
        </w:rPr>
        <w:t xml:space="preserve"> end-to-end</w:t>
      </w:r>
      <w:r w:rsidRPr="001273F4">
        <w:rPr>
          <w:rFonts w:ascii="Arial" w:hAnsi="Arial" w:cs="Arial"/>
          <w:color w:val="000000"/>
        </w:rPr>
        <w:t xml:space="preserve"> functionality</w:t>
      </w:r>
      <w:r w:rsidR="0052063E" w:rsidRPr="001273F4">
        <w:rPr>
          <w:rFonts w:ascii="Arial" w:hAnsi="Arial" w:cs="Arial"/>
          <w:color w:val="000000"/>
        </w:rPr>
        <w:t xml:space="preserve"> </w:t>
      </w:r>
      <w:r w:rsidR="002E15F8" w:rsidRPr="001273F4">
        <w:rPr>
          <w:rFonts w:ascii="Arial" w:hAnsi="Arial" w:cs="Arial"/>
          <w:color w:val="000000"/>
        </w:rPr>
        <w:t>of</w:t>
      </w:r>
      <w:r w:rsidR="001C574F" w:rsidRPr="001273F4">
        <w:rPr>
          <w:rFonts w:ascii="Arial" w:hAnsi="Arial" w:cs="Arial"/>
          <w:color w:val="000000"/>
        </w:rPr>
        <w:t xml:space="preserve"> </w:t>
      </w:r>
      <w:r w:rsidR="000C69A1">
        <w:rPr>
          <w:rFonts w:ascii="Arial" w:hAnsi="Arial" w:cs="Arial"/>
          <w:b/>
          <w:color w:val="000000"/>
        </w:rPr>
        <w:t>Client-</w:t>
      </w:r>
      <w:r w:rsidR="001C574F" w:rsidRPr="001273F4">
        <w:rPr>
          <w:rFonts w:ascii="Arial" w:hAnsi="Arial" w:cs="Arial"/>
          <w:b/>
          <w:color w:val="000000"/>
        </w:rPr>
        <w:t>Server Architecture</w:t>
      </w:r>
      <w:r w:rsidR="0052063E" w:rsidRPr="001273F4">
        <w:rPr>
          <w:rFonts w:ascii="Arial" w:hAnsi="Arial" w:cs="Arial"/>
          <w:color w:val="000000"/>
        </w:rPr>
        <w:t>, dat</w:t>
      </w:r>
      <w:r w:rsidR="00382C3E">
        <w:rPr>
          <w:rFonts w:ascii="Arial" w:hAnsi="Arial" w:cs="Arial"/>
          <w:color w:val="000000"/>
        </w:rPr>
        <w:t>a flow to/from database in</w:t>
      </w:r>
      <w:r w:rsidR="0052063E" w:rsidRPr="001273F4">
        <w:rPr>
          <w:rFonts w:ascii="Arial" w:hAnsi="Arial" w:cs="Arial"/>
          <w:color w:val="000000"/>
        </w:rPr>
        <w:t xml:space="preserve"> connected and disconnected architecture.</w:t>
      </w:r>
    </w:p>
    <w:p w:rsidR="003D09F9" w:rsidRDefault="003D09F9" w:rsidP="003D09F9">
      <w:pPr>
        <w:spacing w:after="360" w:line="249" w:lineRule="auto"/>
        <w:jc w:val="both"/>
        <w:rPr>
          <w:rFonts w:ascii="Arial" w:hAnsi="Arial" w:cs="Arial"/>
          <w:color w:val="000000"/>
        </w:rPr>
      </w:pPr>
    </w:p>
    <w:p w:rsidR="001273F4" w:rsidRPr="001273F4" w:rsidRDefault="001273F4" w:rsidP="001273F4">
      <w:pPr>
        <w:pBdr>
          <w:bottom w:val="single" w:sz="4" w:space="1" w:color="auto"/>
        </w:pBdr>
        <w:spacing w:after="120"/>
        <w:jc w:val="both"/>
        <w:rPr>
          <w:rFonts w:ascii="Georgia" w:hAnsi="Georgia"/>
          <w:b/>
          <w:color w:val="C45911" w:themeColor="accent2" w:themeShade="BF"/>
        </w:rPr>
      </w:pPr>
      <w:r>
        <w:rPr>
          <w:rFonts w:ascii="Georgia" w:hAnsi="Georgia"/>
          <w:b/>
          <w:color w:val="C45911" w:themeColor="accent2" w:themeShade="BF"/>
        </w:rPr>
        <w:lastRenderedPageBreak/>
        <w:t>ACADEMIC PROJECTS</w:t>
      </w:r>
    </w:p>
    <w:p w:rsidR="001273F4" w:rsidRPr="00A312E0" w:rsidRDefault="00135E09" w:rsidP="001273F4">
      <w:pPr>
        <w:tabs>
          <w:tab w:val="right" w:pos="9630"/>
        </w:tabs>
        <w:spacing w:line="259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color w:val="333333"/>
        </w:rPr>
        <w:t>Online Shopping Cart System</w:t>
      </w:r>
      <w:r w:rsidR="00E54E22" w:rsidRPr="00A312E0">
        <w:rPr>
          <w:rFonts w:ascii="Arial" w:hAnsi="Arial" w:cs="Arial"/>
          <w:color w:val="000000"/>
        </w:rPr>
        <w:tab/>
        <w:t>Dec 2013 – Jan</w:t>
      </w:r>
      <w:r w:rsidR="001273F4" w:rsidRPr="00A312E0">
        <w:rPr>
          <w:rFonts w:ascii="Arial" w:hAnsi="Arial" w:cs="Arial"/>
          <w:color w:val="000000"/>
        </w:rPr>
        <w:t xml:space="preserve"> 201</w:t>
      </w:r>
      <w:r w:rsidR="00E54E22" w:rsidRPr="00A312E0">
        <w:rPr>
          <w:rFonts w:ascii="Arial" w:hAnsi="Arial" w:cs="Arial"/>
          <w:color w:val="000000"/>
        </w:rPr>
        <w:t>4</w:t>
      </w:r>
    </w:p>
    <w:p w:rsidR="00285DCA" w:rsidRPr="00A312E0" w:rsidRDefault="00135E09" w:rsidP="00285DCA">
      <w:pPr>
        <w:spacing w:line="259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NIVT</w:t>
      </w:r>
      <w:r w:rsidR="00D911EA">
        <w:rPr>
          <w:rFonts w:ascii="Arial" w:hAnsi="Arial" w:cs="Arial"/>
          <w:color w:val="333333"/>
        </w:rPr>
        <w:t xml:space="preserve"> India</w:t>
      </w:r>
      <w:r>
        <w:rPr>
          <w:rFonts w:ascii="Arial" w:hAnsi="Arial" w:cs="Arial"/>
          <w:color w:val="333333"/>
        </w:rPr>
        <w:tab/>
      </w:r>
      <w:r w:rsidR="00285DCA" w:rsidRPr="00A312E0">
        <w:rPr>
          <w:rFonts w:ascii="Arial" w:hAnsi="Arial" w:cs="Arial"/>
          <w:color w:val="333333"/>
        </w:rPr>
        <w:t xml:space="preserve">- </w:t>
      </w:r>
      <w:r w:rsidR="00A312E0">
        <w:rPr>
          <w:rFonts w:ascii="Arial" w:hAnsi="Arial" w:cs="Arial"/>
          <w:color w:val="333333"/>
        </w:rPr>
        <w:t>Internship</w:t>
      </w:r>
    </w:p>
    <w:p w:rsidR="001273F4" w:rsidRPr="00A312E0" w:rsidRDefault="00135E09" w:rsidP="00285DCA">
      <w:pPr>
        <w:spacing w:after="120" w:line="259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>Role:</w:t>
      </w:r>
      <w:r>
        <w:rPr>
          <w:rFonts w:ascii="Arial" w:hAnsi="Arial" w:cs="Arial"/>
          <w:color w:val="000000"/>
        </w:rPr>
        <w:tab/>
      </w:r>
      <w:r w:rsidR="000C69A1" w:rsidRPr="00A312E0">
        <w:rPr>
          <w:rFonts w:ascii="Arial" w:hAnsi="Arial" w:cs="Arial"/>
          <w:color w:val="000000"/>
        </w:rPr>
        <w:t>Programmer</w:t>
      </w:r>
    </w:p>
    <w:p w:rsidR="00F30DA8" w:rsidRPr="00F30DA8" w:rsidRDefault="00F30DA8" w:rsidP="00F30DA8">
      <w:pPr>
        <w:spacing w:after="120" w:line="249" w:lineRule="auto"/>
        <w:jc w:val="both"/>
        <w:rPr>
          <w:rFonts w:ascii="Arial" w:hAnsi="Arial" w:cs="Arial"/>
          <w:b/>
          <w:color w:val="000000"/>
        </w:rPr>
      </w:pPr>
      <w:r w:rsidRPr="00F30DA8">
        <w:rPr>
          <w:rFonts w:ascii="Arial" w:hAnsi="Arial" w:cs="Arial"/>
          <w:b/>
          <w:color w:val="000000"/>
        </w:rPr>
        <w:t>Description:</w:t>
      </w:r>
    </w:p>
    <w:p w:rsidR="001273F4" w:rsidRPr="00102CA2" w:rsidRDefault="00285DCA" w:rsidP="00102CA2">
      <w:pPr>
        <w:spacing w:after="120" w:line="249" w:lineRule="auto"/>
        <w:ind w:firstLine="720"/>
        <w:rPr>
          <w:rFonts w:ascii="Arial" w:hAnsi="Arial" w:cs="Arial"/>
          <w:color w:val="000000"/>
        </w:rPr>
      </w:pPr>
      <w:r w:rsidRPr="00102CA2">
        <w:rPr>
          <w:rFonts w:ascii="Arial" w:hAnsi="Arial" w:cs="Arial"/>
          <w:color w:val="000000"/>
        </w:rPr>
        <w:t>Web based Shopping cart system with payment and checkout option included.</w:t>
      </w:r>
    </w:p>
    <w:p w:rsidR="00F30DA8" w:rsidRDefault="00F30DA8" w:rsidP="00F30DA8">
      <w:pPr>
        <w:spacing w:after="120" w:line="249" w:lineRule="auto"/>
        <w:jc w:val="both"/>
        <w:rPr>
          <w:rFonts w:ascii="Arial" w:hAnsi="Arial" w:cs="Arial"/>
          <w:b/>
          <w:color w:val="000000"/>
        </w:rPr>
      </w:pPr>
      <w:r w:rsidRPr="00F30DA8">
        <w:rPr>
          <w:rFonts w:ascii="Arial" w:hAnsi="Arial" w:cs="Arial"/>
          <w:b/>
          <w:color w:val="000000"/>
        </w:rPr>
        <w:t>Responsibility:</w:t>
      </w:r>
    </w:p>
    <w:p w:rsidR="001C3450" w:rsidRPr="00231551" w:rsidRDefault="001C3450" w:rsidP="00231551">
      <w:pPr>
        <w:pStyle w:val="ListParagraph"/>
        <w:numPr>
          <w:ilvl w:val="0"/>
          <w:numId w:val="24"/>
        </w:numPr>
        <w:spacing w:after="120" w:line="249" w:lineRule="auto"/>
        <w:rPr>
          <w:rFonts w:ascii="Arial" w:hAnsi="Arial" w:cs="Arial"/>
          <w:color w:val="000000"/>
        </w:rPr>
      </w:pPr>
      <w:r w:rsidRPr="00231551">
        <w:rPr>
          <w:rFonts w:ascii="Arial" w:hAnsi="Arial" w:cs="Arial"/>
          <w:color w:val="000000"/>
        </w:rPr>
        <w:t>Involved in front-end design, bug fixing and unit testing.</w:t>
      </w:r>
    </w:p>
    <w:p w:rsidR="00102CA2" w:rsidRPr="00231551" w:rsidRDefault="00383ADE" w:rsidP="00231551">
      <w:pPr>
        <w:pStyle w:val="ListParagraph"/>
        <w:numPr>
          <w:ilvl w:val="0"/>
          <w:numId w:val="24"/>
        </w:numPr>
        <w:spacing w:after="120" w:line="249" w:lineRule="auto"/>
        <w:rPr>
          <w:rFonts w:ascii="Arial" w:hAnsi="Arial" w:cs="Arial"/>
          <w:color w:val="000000"/>
        </w:rPr>
      </w:pPr>
      <w:r w:rsidRPr="00231551">
        <w:rPr>
          <w:rFonts w:ascii="Arial" w:hAnsi="Arial" w:cs="Arial"/>
          <w:color w:val="000000"/>
        </w:rPr>
        <w:t>Involved in creating</w:t>
      </w:r>
      <w:r w:rsidR="00102CA2" w:rsidRPr="00231551">
        <w:rPr>
          <w:rFonts w:ascii="Arial" w:hAnsi="Arial" w:cs="Arial"/>
          <w:color w:val="000000"/>
        </w:rPr>
        <w:t xml:space="preserve"> database design like Select, Update, Insert, delete and join</w:t>
      </w:r>
    </w:p>
    <w:p w:rsidR="0088218B" w:rsidRDefault="00102CA2" w:rsidP="00135E09">
      <w:pPr>
        <w:pStyle w:val="ListParagraph"/>
        <w:numPr>
          <w:ilvl w:val="0"/>
          <w:numId w:val="24"/>
        </w:numPr>
        <w:spacing w:after="120" w:line="249" w:lineRule="auto"/>
        <w:rPr>
          <w:rFonts w:ascii="Arial" w:hAnsi="Arial" w:cs="Arial"/>
          <w:color w:val="000000"/>
        </w:rPr>
      </w:pPr>
      <w:r w:rsidRPr="00231551">
        <w:rPr>
          <w:rFonts w:ascii="Arial" w:hAnsi="Arial" w:cs="Arial"/>
          <w:color w:val="000000"/>
        </w:rPr>
        <w:t>Created ER diagram, backend database</w:t>
      </w:r>
      <w:r w:rsidR="00383ADE" w:rsidRPr="00231551">
        <w:rPr>
          <w:rFonts w:ascii="Arial" w:hAnsi="Arial" w:cs="Arial"/>
          <w:color w:val="000000"/>
        </w:rPr>
        <w:t xml:space="preserve"> objects like</w:t>
      </w:r>
      <w:r w:rsidRPr="00231551">
        <w:rPr>
          <w:rFonts w:ascii="Arial" w:hAnsi="Arial" w:cs="Arial"/>
          <w:color w:val="000000"/>
        </w:rPr>
        <w:t xml:space="preserve"> table, stored procedures</w:t>
      </w:r>
      <w:r w:rsidR="001C3450" w:rsidRPr="00231551">
        <w:rPr>
          <w:rFonts w:ascii="Arial" w:hAnsi="Arial" w:cs="Arial"/>
          <w:color w:val="000000"/>
        </w:rPr>
        <w:t>.</w:t>
      </w:r>
    </w:p>
    <w:p w:rsidR="0081176E" w:rsidRDefault="0081176E" w:rsidP="0081176E">
      <w:pPr>
        <w:spacing w:after="120" w:line="249" w:lineRule="auto"/>
        <w:rPr>
          <w:rFonts w:ascii="Arial" w:hAnsi="Arial" w:cs="Arial"/>
          <w:color w:val="000000"/>
        </w:rPr>
      </w:pPr>
    </w:p>
    <w:p w:rsidR="0081176E" w:rsidRPr="001273F4" w:rsidRDefault="0081176E" w:rsidP="0081176E">
      <w:pPr>
        <w:pBdr>
          <w:bottom w:val="single" w:sz="4" w:space="1" w:color="auto"/>
        </w:pBdr>
        <w:spacing w:after="120"/>
        <w:jc w:val="both"/>
        <w:rPr>
          <w:rFonts w:ascii="Georgia" w:hAnsi="Georgia"/>
          <w:b/>
          <w:color w:val="C45911" w:themeColor="accent2" w:themeShade="BF"/>
        </w:rPr>
      </w:pPr>
      <w:r>
        <w:rPr>
          <w:rFonts w:ascii="Georgia" w:hAnsi="Georgia"/>
          <w:b/>
          <w:color w:val="C45911" w:themeColor="accent2" w:themeShade="BF"/>
        </w:rPr>
        <w:t>ABOUT</w:t>
      </w:r>
    </w:p>
    <w:p w:rsidR="0081176E" w:rsidRPr="009450EB" w:rsidRDefault="0081176E" w:rsidP="0081176E">
      <w:pPr>
        <w:tabs>
          <w:tab w:val="left" w:pos="0"/>
          <w:tab w:val="right" w:pos="9630"/>
        </w:tabs>
        <w:spacing w:line="259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 am a self-motivated, hardworking and honest person. I have passion to learn new technology and always devote myself honestly to implement them in daily life. I love travelling, drawing, sketching.</w:t>
      </w:r>
    </w:p>
    <w:p w:rsidR="0081176E" w:rsidRPr="0081176E" w:rsidRDefault="0081176E" w:rsidP="0081176E">
      <w:pPr>
        <w:spacing w:after="120" w:line="249" w:lineRule="auto"/>
        <w:rPr>
          <w:rFonts w:ascii="Arial" w:hAnsi="Arial" w:cs="Arial"/>
          <w:color w:val="000000"/>
        </w:rPr>
      </w:pPr>
    </w:p>
    <w:p w:rsidR="00387B81" w:rsidRDefault="00387B81" w:rsidP="00387B81">
      <w:pPr>
        <w:pBdr>
          <w:bottom w:val="single" w:sz="4" w:space="1" w:color="auto"/>
        </w:pBdr>
        <w:spacing w:after="120"/>
        <w:jc w:val="both"/>
        <w:rPr>
          <w:rFonts w:ascii="Georgia" w:hAnsi="Georgia"/>
          <w:b/>
          <w:color w:val="C45911" w:themeColor="accent2" w:themeShade="BF"/>
        </w:rPr>
      </w:pPr>
      <w:r w:rsidRPr="00387B81">
        <w:rPr>
          <w:rFonts w:ascii="Georgia" w:hAnsi="Georgia"/>
          <w:b/>
          <w:color w:val="C45911" w:themeColor="accent2" w:themeShade="BF"/>
        </w:rPr>
        <w:t>A</w:t>
      </w:r>
      <w:r>
        <w:rPr>
          <w:rFonts w:ascii="Georgia" w:hAnsi="Georgia"/>
          <w:b/>
          <w:color w:val="C45911" w:themeColor="accent2" w:themeShade="BF"/>
        </w:rPr>
        <w:t>CHIEVEMENT</w:t>
      </w:r>
    </w:p>
    <w:p w:rsidR="00FD3730" w:rsidRDefault="00D911EA" w:rsidP="00BF7ED3">
      <w:pPr>
        <w:pStyle w:val="ListParagraph"/>
        <w:numPr>
          <w:ilvl w:val="0"/>
          <w:numId w:val="24"/>
        </w:numPr>
        <w:spacing w:after="120" w:line="249" w:lineRule="auto"/>
        <w:jc w:val="both"/>
        <w:rPr>
          <w:rFonts w:ascii="Georgia" w:hAnsi="Georgia"/>
        </w:rPr>
      </w:pPr>
      <w:r>
        <w:rPr>
          <w:rFonts w:ascii="Georgia" w:hAnsi="Georgia"/>
        </w:rPr>
        <w:t>Awarded by Gems, C</w:t>
      </w:r>
      <w:r w:rsidR="00FD3730">
        <w:rPr>
          <w:rFonts w:ascii="Georgia" w:hAnsi="Georgia"/>
        </w:rPr>
        <w:t xml:space="preserve">ertification, </w:t>
      </w:r>
      <w:r>
        <w:rPr>
          <w:rFonts w:ascii="Georgia" w:hAnsi="Georgia"/>
        </w:rPr>
        <w:t>and Applause</w:t>
      </w:r>
      <w:r w:rsidR="00FD3730">
        <w:rPr>
          <w:rFonts w:ascii="Georgia" w:hAnsi="Georgia"/>
        </w:rPr>
        <w:t xml:space="preserve"> for providing outstanding contribution to organization and for carrying out all development, testing and deployment activities</w:t>
      </w:r>
      <w:r w:rsidR="00127A5E">
        <w:rPr>
          <w:rFonts w:ascii="Georgia" w:hAnsi="Georgia"/>
        </w:rPr>
        <w:t xml:space="preserve"> of new feature</w:t>
      </w:r>
      <w:r w:rsidR="00FD3730">
        <w:rPr>
          <w:rFonts w:ascii="Georgia" w:hAnsi="Georgia"/>
        </w:rPr>
        <w:t xml:space="preserve"> for</w:t>
      </w:r>
      <w:r w:rsidR="00135E09">
        <w:rPr>
          <w:rFonts w:ascii="Georgia" w:hAnsi="Georgia"/>
        </w:rPr>
        <w:t xml:space="preserve"> </w:t>
      </w:r>
      <w:r w:rsidR="00FD3730">
        <w:rPr>
          <w:rFonts w:ascii="Georgia" w:hAnsi="Georgia"/>
        </w:rPr>
        <w:t xml:space="preserve">release of </w:t>
      </w:r>
      <w:r w:rsidR="008922E0">
        <w:rPr>
          <w:rFonts w:ascii="Georgia" w:hAnsi="Georgia"/>
        </w:rPr>
        <w:t xml:space="preserve">the </w:t>
      </w:r>
      <w:r w:rsidR="00FD3730">
        <w:rPr>
          <w:rFonts w:ascii="Georgia" w:hAnsi="Georgia"/>
        </w:rPr>
        <w:t>pro</w:t>
      </w:r>
      <w:r w:rsidR="00135E09">
        <w:rPr>
          <w:rFonts w:ascii="Georgia" w:hAnsi="Georgia"/>
        </w:rPr>
        <w:t>j</w:t>
      </w:r>
      <w:r w:rsidR="00FD3730">
        <w:rPr>
          <w:rFonts w:ascii="Georgia" w:hAnsi="Georgia"/>
        </w:rPr>
        <w:t>ect.</w:t>
      </w:r>
    </w:p>
    <w:p w:rsidR="00FD3730" w:rsidRDefault="00FD3730" w:rsidP="00BF7ED3">
      <w:pPr>
        <w:pStyle w:val="ListParagraph"/>
        <w:numPr>
          <w:ilvl w:val="0"/>
          <w:numId w:val="24"/>
        </w:numPr>
        <w:spacing w:after="120" w:line="249" w:lineRule="auto"/>
        <w:jc w:val="both"/>
        <w:rPr>
          <w:rFonts w:ascii="Georgia" w:hAnsi="Georgia"/>
        </w:rPr>
      </w:pPr>
      <w:r>
        <w:rPr>
          <w:rFonts w:ascii="Georgia" w:hAnsi="Georgia"/>
        </w:rPr>
        <w:t>Have received appreciation by customer for providing diligent support during crucial period of project.</w:t>
      </w:r>
    </w:p>
    <w:p w:rsidR="00383C24" w:rsidRDefault="00383C24" w:rsidP="00BF7ED3">
      <w:pPr>
        <w:pStyle w:val="ListParagraph"/>
        <w:numPr>
          <w:ilvl w:val="0"/>
          <w:numId w:val="24"/>
        </w:numPr>
        <w:spacing w:after="120" w:line="249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Participated in college level </w:t>
      </w:r>
      <w:r w:rsidR="00A155B6">
        <w:rPr>
          <w:rFonts w:ascii="Georgia" w:hAnsi="Georgia"/>
        </w:rPr>
        <w:t>programming and gaming</w:t>
      </w:r>
      <w:r>
        <w:rPr>
          <w:rFonts w:ascii="Georgia" w:hAnsi="Georgia"/>
        </w:rPr>
        <w:t xml:space="preserve"> challenges.</w:t>
      </w:r>
    </w:p>
    <w:p w:rsidR="00387B81" w:rsidRPr="00383C24" w:rsidRDefault="00383C24" w:rsidP="00BF7ED3">
      <w:pPr>
        <w:pStyle w:val="ListParagraph"/>
        <w:numPr>
          <w:ilvl w:val="0"/>
          <w:numId w:val="24"/>
        </w:numPr>
        <w:spacing w:after="120" w:line="249" w:lineRule="auto"/>
        <w:jc w:val="both"/>
        <w:rPr>
          <w:rFonts w:ascii="Georgia" w:hAnsi="Georgia"/>
        </w:rPr>
      </w:pPr>
      <w:r w:rsidRPr="00383C24">
        <w:rPr>
          <w:rFonts w:ascii="Georgia" w:hAnsi="Georgia"/>
        </w:rPr>
        <w:t xml:space="preserve">Have secured </w:t>
      </w:r>
      <w:r>
        <w:rPr>
          <w:rFonts w:ascii="Georgia" w:hAnsi="Georgia"/>
        </w:rPr>
        <w:t>6</w:t>
      </w:r>
      <w:r w:rsidRPr="00383C24">
        <w:rPr>
          <w:rFonts w:ascii="Georgia" w:hAnsi="Georgia"/>
          <w:vertAlign w:val="superscript"/>
        </w:rPr>
        <w:t>th</w:t>
      </w:r>
      <w:r>
        <w:rPr>
          <w:rFonts w:ascii="Georgia" w:hAnsi="Georgia"/>
        </w:rPr>
        <w:t xml:space="preserve"> rank in district level scholarship test an</w:t>
      </w:r>
      <w:r w:rsidR="00D911EA">
        <w:rPr>
          <w:rFonts w:ascii="Georgia" w:hAnsi="Georgia"/>
        </w:rPr>
        <w:t>d was appreciated by state gov.</w:t>
      </w:r>
    </w:p>
    <w:p w:rsidR="00387B81" w:rsidRPr="00387B81" w:rsidRDefault="00387B81" w:rsidP="00387B81">
      <w:pPr>
        <w:pStyle w:val="ListParagraph"/>
        <w:spacing w:after="120" w:line="249" w:lineRule="auto"/>
        <w:jc w:val="both"/>
        <w:rPr>
          <w:rFonts w:ascii="Georgia" w:hAnsi="Georgia"/>
          <w:b/>
          <w:color w:val="C45911" w:themeColor="accent2" w:themeShade="BF"/>
        </w:rPr>
      </w:pPr>
    </w:p>
    <w:p w:rsidR="0003675E" w:rsidRPr="001273F4" w:rsidRDefault="00310EE3" w:rsidP="007D6953">
      <w:pPr>
        <w:spacing w:after="120"/>
        <w:jc w:val="both"/>
        <w:rPr>
          <w:rFonts w:ascii="Georgia" w:hAnsi="Georgia"/>
          <w:b/>
          <w:color w:val="C45911" w:themeColor="accent2" w:themeShade="BF"/>
        </w:rPr>
      </w:pPr>
      <w:r w:rsidRPr="001273F4">
        <w:rPr>
          <w:rFonts w:ascii="Georgia" w:hAnsi="Georgia"/>
          <w:b/>
          <w:color w:val="C45911" w:themeColor="accent2" w:themeShade="BF"/>
        </w:rPr>
        <w:t>EDUCATION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22"/>
        <w:gridCol w:w="1922"/>
        <w:gridCol w:w="1922"/>
        <w:gridCol w:w="1922"/>
        <w:gridCol w:w="1922"/>
      </w:tblGrid>
      <w:tr w:rsidR="007D6953" w:rsidRPr="007D6953" w:rsidTr="00A155B6">
        <w:trPr>
          <w:trHeight w:val="297"/>
          <w:jc w:val="center"/>
        </w:trPr>
        <w:tc>
          <w:tcPr>
            <w:tcW w:w="1922" w:type="dxa"/>
            <w:vAlign w:val="center"/>
          </w:tcPr>
          <w:p w:rsidR="007D6953" w:rsidRPr="007D6953" w:rsidRDefault="007D6953" w:rsidP="0069607C">
            <w:pPr>
              <w:tabs>
                <w:tab w:val="left" w:pos="0"/>
                <w:tab w:val="right" w:pos="9630"/>
              </w:tabs>
              <w:spacing w:line="259" w:lineRule="auto"/>
              <w:rPr>
                <w:rFonts w:ascii="Arial" w:hAnsi="Arial" w:cs="Arial"/>
                <w:b/>
                <w:color w:val="000000"/>
              </w:rPr>
            </w:pPr>
            <w:r w:rsidRPr="007D6953">
              <w:rPr>
                <w:rFonts w:ascii="Arial" w:hAnsi="Arial" w:cs="Arial"/>
                <w:b/>
                <w:color w:val="000000"/>
              </w:rPr>
              <w:t>Degree/ Exam</w:t>
            </w:r>
          </w:p>
        </w:tc>
        <w:tc>
          <w:tcPr>
            <w:tcW w:w="1922" w:type="dxa"/>
            <w:vAlign w:val="center"/>
          </w:tcPr>
          <w:p w:rsidR="007D6953" w:rsidRPr="007D6953" w:rsidRDefault="007D6953" w:rsidP="0069607C">
            <w:pPr>
              <w:tabs>
                <w:tab w:val="left" w:pos="0"/>
                <w:tab w:val="right" w:pos="9630"/>
              </w:tabs>
              <w:spacing w:line="259" w:lineRule="auto"/>
              <w:rPr>
                <w:rFonts w:ascii="Arial" w:hAnsi="Arial" w:cs="Arial"/>
                <w:b/>
                <w:color w:val="000000"/>
              </w:rPr>
            </w:pPr>
            <w:r w:rsidRPr="007D6953">
              <w:rPr>
                <w:rFonts w:ascii="Arial" w:hAnsi="Arial" w:cs="Arial"/>
                <w:b/>
                <w:color w:val="000000"/>
              </w:rPr>
              <w:t>Year</w:t>
            </w:r>
          </w:p>
        </w:tc>
        <w:tc>
          <w:tcPr>
            <w:tcW w:w="1922" w:type="dxa"/>
            <w:vAlign w:val="center"/>
          </w:tcPr>
          <w:p w:rsidR="007D6953" w:rsidRPr="007D6953" w:rsidRDefault="007D6953" w:rsidP="0069607C">
            <w:pPr>
              <w:tabs>
                <w:tab w:val="left" w:pos="0"/>
                <w:tab w:val="right" w:pos="9630"/>
              </w:tabs>
              <w:spacing w:line="259" w:lineRule="auto"/>
              <w:rPr>
                <w:rFonts w:ascii="Arial" w:hAnsi="Arial" w:cs="Arial"/>
                <w:b/>
                <w:color w:val="000000"/>
              </w:rPr>
            </w:pPr>
            <w:r w:rsidRPr="007D6953">
              <w:rPr>
                <w:rFonts w:ascii="Arial" w:hAnsi="Arial" w:cs="Arial"/>
                <w:b/>
                <w:color w:val="000000"/>
              </w:rPr>
              <w:t>University</w:t>
            </w:r>
          </w:p>
        </w:tc>
        <w:tc>
          <w:tcPr>
            <w:tcW w:w="1922" w:type="dxa"/>
            <w:vAlign w:val="center"/>
          </w:tcPr>
          <w:p w:rsidR="007D6953" w:rsidRPr="007D6953" w:rsidRDefault="007D6953" w:rsidP="0069607C">
            <w:pPr>
              <w:tabs>
                <w:tab w:val="left" w:pos="0"/>
                <w:tab w:val="right" w:pos="9630"/>
              </w:tabs>
              <w:spacing w:line="259" w:lineRule="auto"/>
              <w:rPr>
                <w:rFonts w:ascii="Arial" w:hAnsi="Arial" w:cs="Arial"/>
                <w:b/>
                <w:color w:val="000000"/>
              </w:rPr>
            </w:pPr>
            <w:r w:rsidRPr="007D6953">
              <w:rPr>
                <w:rFonts w:ascii="Arial" w:hAnsi="Arial" w:cs="Arial"/>
                <w:b/>
                <w:color w:val="000000"/>
              </w:rPr>
              <w:t>Institute</w:t>
            </w:r>
          </w:p>
        </w:tc>
        <w:tc>
          <w:tcPr>
            <w:tcW w:w="1922" w:type="dxa"/>
            <w:vAlign w:val="center"/>
          </w:tcPr>
          <w:p w:rsidR="007D6953" w:rsidRPr="007D6953" w:rsidRDefault="007D6953" w:rsidP="0069607C">
            <w:pPr>
              <w:tabs>
                <w:tab w:val="left" w:pos="0"/>
                <w:tab w:val="right" w:pos="9630"/>
              </w:tabs>
              <w:spacing w:line="259" w:lineRule="auto"/>
              <w:rPr>
                <w:rFonts w:ascii="Arial" w:hAnsi="Arial" w:cs="Arial"/>
                <w:b/>
                <w:color w:val="000000"/>
              </w:rPr>
            </w:pPr>
            <w:r w:rsidRPr="007D6953">
              <w:rPr>
                <w:rFonts w:ascii="Arial" w:hAnsi="Arial" w:cs="Arial"/>
                <w:b/>
                <w:color w:val="000000"/>
              </w:rPr>
              <w:t>GPA/ Percentage</w:t>
            </w:r>
          </w:p>
        </w:tc>
      </w:tr>
      <w:tr w:rsidR="007D6953" w:rsidTr="00A155B6">
        <w:trPr>
          <w:trHeight w:val="930"/>
          <w:jc w:val="center"/>
        </w:trPr>
        <w:tc>
          <w:tcPr>
            <w:tcW w:w="1922" w:type="dxa"/>
            <w:vAlign w:val="center"/>
          </w:tcPr>
          <w:p w:rsidR="007D6953" w:rsidRDefault="007D6953" w:rsidP="0069607C">
            <w:pPr>
              <w:tabs>
                <w:tab w:val="left" w:pos="0"/>
                <w:tab w:val="right" w:pos="9630"/>
              </w:tabs>
              <w:spacing w:line="259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B.Tech</w:t>
            </w:r>
          </w:p>
          <w:p w:rsidR="007D6953" w:rsidRDefault="007D6953" w:rsidP="0069607C">
            <w:pPr>
              <w:tabs>
                <w:tab w:val="left" w:pos="0"/>
                <w:tab w:val="right" w:pos="9630"/>
              </w:tabs>
              <w:spacing w:line="259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(Computer Science)</w:t>
            </w:r>
          </w:p>
        </w:tc>
        <w:tc>
          <w:tcPr>
            <w:tcW w:w="1922" w:type="dxa"/>
            <w:vAlign w:val="center"/>
          </w:tcPr>
          <w:p w:rsidR="007D6953" w:rsidRDefault="007D6953" w:rsidP="0069607C">
            <w:pPr>
              <w:tabs>
                <w:tab w:val="left" w:pos="0"/>
                <w:tab w:val="right" w:pos="9630"/>
              </w:tabs>
              <w:spacing w:line="259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2010-2014</w:t>
            </w:r>
          </w:p>
        </w:tc>
        <w:tc>
          <w:tcPr>
            <w:tcW w:w="1922" w:type="dxa"/>
            <w:vAlign w:val="center"/>
          </w:tcPr>
          <w:p w:rsidR="007D6953" w:rsidRDefault="007D6953" w:rsidP="0069607C">
            <w:pPr>
              <w:tabs>
                <w:tab w:val="left" w:pos="0"/>
                <w:tab w:val="right" w:pos="9630"/>
              </w:tabs>
              <w:spacing w:line="259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West Bengal university of technology</w:t>
            </w:r>
          </w:p>
        </w:tc>
        <w:tc>
          <w:tcPr>
            <w:tcW w:w="1922" w:type="dxa"/>
            <w:vAlign w:val="center"/>
          </w:tcPr>
          <w:p w:rsidR="007D6953" w:rsidRDefault="007D6953" w:rsidP="0069607C">
            <w:pPr>
              <w:tabs>
                <w:tab w:val="left" w:pos="0"/>
                <w:tab w:val="right" w:pos="9630"/>
              </w:tabs>
              <w:spacing w:line="259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Asansol Engineering College</w:t>
            </w:r>
          </w:p>
        </w:tc>
        <w:tc>
          <w:tcPr>
            <w:tcW w:w="1922" w:type="dxa"/>
            <w:vAlign w:val="center"/>
          </w:tcPr>
          <w:p w:rsidR="007D6953" w:rsidRDefault="007D6953" w:rsidP="0069607C">
            <w:pPr>
              <w:tabs>
                <w:tab w:val="left" w:pos="0"/>
                <w:tab w:val="right" w:pos="9630"/>
              </w:tabs>
              <w:spacing w:line="259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7.8/10</w:t>
            </w:r>
          </w:p>
        </w:tc>
      </w:tr>
      <w:tr w:rsidR="007D6953" w:rsidTr="00A155B6">
        <w:trPr>
          <w:trHeight w:val="596"/>
          <w:jc w:val="center"/>
        </w:trPr>
        <w:tc>
          <w:tcPr>
            <w:tcW w:w="1922" w:type="dxa"/>
            <w:vAlign w:val="center"/>
          </w:tcPr>
          <w:p w:rsidR="007D6953" w:rsidRDefault="007D6953" w:rsidP="0069607C">
            <w:pPr>
              <w:tabs>
                <w:tab w:val="left" w:pos="0"/>
                <w:tab w:val="right" w:pos="9630"/>
              </w:tabs>
              <w:spacing w:line="259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10+2</w:t>
            </w:r>
          </w:p>
          <w:p w:rsidR="007D6953" w:rsidRDefault="007D6953" w:rsidP="0069607C">
            <w:pPr>
              <w:tabs>
                <w:tab w:val="left" w:pos="0"/>
                <w:tab w:val="right" w:pos="9630"/>
              </w:tabs>
              <w:spacing w:line="259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Math</w:t>
            </w:r>
          </w:p>
        </w:tc>
        <w:tc>
          <w:tcPr>
            <w:tcW w:w="1922" w:type="dxa"/>
            <w:vAlign w:val="center"/>
          </w:tcPr>
          <w:p w:rsidR="007D6953" w:rsidRDefault="007D6953" w:rsidP="0069607C">
            <w:pPr>
              <w:tabs>
                <w:tab w:val="left" w:pos="0"/>
                <w:tab w:val="right" w:pos="9630"/>
              </w:tabs>
              <w:spacing w:line="259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2007 - 2009</w:t>
            </w:r>
          </w:p>
        </w:tc>
        <w:tc>
          <w:tcPr>
            <w:tcW w:w="1922" w:type="dxa"/>
            <w:vAlign w:val="center"/>
          </w:tcPr>
          <w:p w:rsidR="007D6953" w:rsidRDefault="007D6953" w:rsidP="0069607C">
            <w:pPr>
              <w:tabs>
                <w:tab w:val="left" w:pos="0"/>
                <w:tab w:val="right" w:pos="9630"/>
              </w:tabs>
              <w:spacing w:line="259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Jharkhand Board</w:t>
            </w:r>
          </w:p>
        </w:tc>
        <w:tc>
          <w:tcPr>
            <w:tcW w:w="1922" w:type="dxa"/>
            <w:vAlign w:val="center"/>
          </w:tcPr>
          <w:p w:rsidR="007D6953" w:rsidRDefault="007D6953" w:rsidP="0069607C">
            <w:pPr>
              <w:tabs>
                <w:tab w:val="left" w:pos="0"/>
                <w:tab w:val="right" w:pos="9630"/>
              </w:tabs>
              <w:spacing w:line="259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St. Columba’s College</w:t>
            </w:r>
          </w:p>
        </w:tc>
        <w:tc>
          <w:tcPr>
            <w:tcW w:w="1922" w:type="dxa"/>
            <w:vAlign w:val="center"/>
          </w:tcPr>
          <w:p w:rsidR="007D6953" w:rsidRDefault="007D6953" w:rsidP="0069607C">
            <w:pPr>
              <w:tabs>
                <w:tab w:val="left" w:pos="0"/>
                <w:tab w:val="right" w:pos="9630"/>
              </w:tabs>
              <w:spacing w:line="259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6/10</w:t>
            </w:r>
          </w:p>
        </w:tc>
      </w:tr>
      <w:tr w:rsidR="007D6953" w:rsidTr="00A155B6">
        <w:trPr>
          <w:trHeight w:val="689"/>
          <w:jc w:val="center"/>
        </w:trPr>
        <w:tc>
          <w:tcPr>
            <w:tcW w:w="1922" w:type="dxa"/>
            <w:vAlign w:val="center"/>
          </w:tcPr>
          <w:p w:rsidR="007D6953" w:rsidRDefault="007D6953" w:rsidP="0069607C">
            <w:pPr>
              <w:tabs>
                <w:tab w:val="left" w:pos="0"/>
                <w:tab w:val="right" w:pos="9630"/>
              </w:tabs>
              <w:spacing w:line="259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  <w:p w:rsidR="007D6953" w:rsidRDefault="007D6953" w:rsidP="0069607C">
            <w:pPr>
              <w:tabs>
                <w:tab w:val="left" w:pos="0"/>
                <w:tab w:val="right" w:pos="9630"/>
              </w:tabs>
              <w:spacing w:line="259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Science</w:t>
            </w:r>
          </w:p>
        </w:tc>
        <w:tc>
          <w:tcPr>
            <w:tcW w:w="1922" w:type="dxa"/>
            <w:vAlign w:val="center"/>
          </w:tcPr>
          <w:p w:rsidR="007D6953" w:rsidRDefault="007D6953" w:rsidP="0069607C">
            <w:pPr>
              <w:tabs>
                <w:tab w:val="left" w:pos="0"/>
                <w:tab w:val="right" w:pos="9630"/>
              </w:tabs>
              <w:spacing w:line="259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2007</w:t>
            </w:r>
          </w:p>
        </w:tc>
        <w:tc>
          <w:tcPr>
            <w:tcW w:w="1922" w:type="dxa"/>
            <w:vAlign w:val="center"/>
          </w:tcPr>
          <w:p w:rsidR="007D6953" w:rsidRDefault="007D6953" w:rsidP="0069607C">
            <w:pPr>
              <w:tabs>
                <w:tab w:val="left" w:pos="0"/>
                <w:tab w:val="right" w:pos="9630"/>
              </w:tabs>
              <w:spacing w:line="259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Jharkhand Board</w:t>
            </w:r>
          </w:p>
        </w:tc>
        <w:tc>
          <w:tcPr>
            <w:tcW w:w="1922" w:type="dxa"/>
            <w:vAlign w:val="center"/>
          </w:tcPr>
          <w:p w:rsidR="007D6953" w:rsidRDefault="007D6953" w:rsidP="0069607C">
            <w:pPr>
              <w:tabs>
                <w:tab w:val="left" w:pos="0"/>
                <w:tab w:val="right" w:pos="9630"/>
              </w:tabs>
              <w:spacing w:line="259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Hindu +2 high School</w:t>
            </w:r>
          </w:p>
        </w:tc>
        <w:tc>
          <w:tcPr>
            <w:tcW w:w="1922" w:type="dxa"/>
            <w:vAlign w:val="center"/>
          </w:tcPr>
          <w:p w:rsidR="007D6953" w:rsidRDefault="007D6953" w:rsidP="0069607C">
            <w:pPr>
              <w:tabs>
                <w:tab w:val="left" w:pos="0"/>
                <w:tab w:val="right" w:pos="9630"/>
              </w:tabs>
              <w:spacing w:line="259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7.6/10</w:t>
            </w:r>
          </w:p>
        </w:tc>
      </w:tr>
    </w:tbl>
    <w:p w:rsidR="007D6953" w:rsidRDefault="007D6953" w:rsidP="007D6953">
      <w:pPr>
        <w:spacing w:after="120"/>
        <w:jc w:val="both"/>
        <w:rPr>
          <w:rFonts w:ascii="Georgia" w:hAnsi="Georgia"/>
          <w:b/>
          <w:color w:val="C45911" w:themeColor="accent2" w:themeShade="BF"/>
        </w:rPr>
      </w:pPr>
    </w:p>
    <w:p w:rsidR="003B3789" w:rsidRPr="001273F4" w:rsidRDefault="003B3789" w:rsidP="007D6953">
      <w:pPr>
        <w:spacing w:after="120"/>
        <w:jc w:val="both"/>
        <w:rPr>
          <w:rFonts w:ascii="Georgia" w:hAnsi="Georgia"/>
          <w:b/>
          <w:color w:val="C45911" w:themeColor="accent2" w:themeShade="BF"/>
        </w:rPr>
      </w:pPr>
      <w:r>
        <w:rPr>
          <w:rFonts w:ascii="Georgia" w:hAnsi="Georgia"/>
          <w:b/>
          <w:color w:val="C45911" w:themeColor="accent2" w:themeShade="BF"/>
        </w:rPr>
        <w:t>PASSPORT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2"/>
        <w:gridCol w:w="2412"/>
        <w:gridCol w:w="2413"/>
        <w:gridCol w:w="2413"/>
      </w:tblGrid>
      <w:tr w:rsidR="003B3789" w:rsidTr="0069607C">
        <w:trPr>
          <w:trHeight w:val="359"/>
        </w:trPr>
        <w:tc>
          <w:tcPr>
            <w:tcW w:w="2412" w:type="dxa"/>
            <w:vAlign w:val="center"/>
          </w:tcPr>
          <w:p w:rsidR="003B3789" w:rsidRDefault="003B3789" w:rsidP="0069607C">
            <w:pPr>
              <w:tabs>
                <w:tab w:val="left" w:pos="0"/>
                <w:tab w:val="right" w:pos="9630"/>
              </w:tabs>
              <w:spacing w:line="259" w:lineRule="auto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Passport Number</w:t>
            </w:r>
          </w:p>
        </w:tc>
        <w:tc>
          <w:tcPr>
            <w:tcW w:w="2412" w:type="dxa"/>
            <w:vAlign w:val="center"/>
          </w:tcPr>
          <w:p w:rsidR="003B3789" w:rsidRDefault="003B3789" w:rsidP="0069607C">
            <w:pPr>
              <w:tabs>
                <w:tab w:val="left" w:pos="0"/>
                <w:tab w:val="right" w:pos="9630"/>
              </w:tabs>
              <w:spacing w:line="259" w:lineRule="auto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Issue Date</w:t>
            </w:r>
          </w:p>
        </w:tc>
        <w:tc>
          <w:tcPr>
            <w:tcW w:w="2413" w:type="dxa"/>
            <w:vAlign w:val="center"/>
          </w:tcPr>
          <w:p w:rsidR="003B3789" w:rsidRDefault="003B3789" w:rsidP="0069607C">
            <w:pPr>
              <w:tabs>
                <w:tab w:val="left" w:pos="0"/>
                <w:tab w:val="right" w:pos="9630"/>
              </w:tabs>
              <w:spacing w:line="259" w:lineRule="auto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Expiry Date</w:t>
            </w:r>
          </w:p>
        </w:tc>
        <w:tc>
          <w:tcPr>
            <w:tcW w:w="2413" w:type="dxa"/>
            <w:vAlign w:val="center"/>
          </w:tcPr>
          <w:p w:rsidR="003B3789" w:rsidRDefault="003B3789" w:rsidP="0069607C">
            <w:pPr>
              <w:tabs>
                <w:tab w:val="left" w:pos="0"/>
                <w:tab w:val="right" w:pos="9630"/>
              </w:tabs>
              <w:spacing w:line="259" w:lineRule="auto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Issue Place</w:t>
            </w:r>
          </w:p>
        </w:tc>
      </w:tr>
      <w:tr w:rsidR="003B3789" w:rsidTr="0069607C">
        <w:trPr>
          <w:trHeight w:val="359"/>
        </w:trPr>
        <w:tc>
          <w:tcPr>
            <w:tcW w:w="2412" w:type="dxa"/>
            <w:vAlign w:val="center"/>
          </w:tcPr>
          <w:p w:rsidR="003B3789" w:rsidRPr="00382C3E" w:rsidRDefault="003B3789" w:rsidP="0069607C">
            <w:pPr>
              <w:tabs>
                <w:tab w:val="left" w:pos="0"/>
                <w:tab w:val="right" w:pos="9630"/>
              </w:tabs>
              <w:spacing w:line="259" w:lineRule="auto"/>
              <w:rPr>
                <w:rFonts w:ascii="Arial" w:hAnsi="Arial" w:cs="Arial"/>
                <w:color w:val="000000"/>
              </w:rPr>
            </w:pPr>
            <w:r w:rsidRPr="00382C3E">
              <w:rPr>
                <w:rFonts w:ascii="Arial" w:hAnsi="Arial" w:cs="Arial"/>
                <w:color w:val="000000"/>
              </w:rPr>
              <w:t>L6919112</w:t>
            </w:r>
          </w:p>
        </w:tc>
        <w:tc>
          <w:tcPr>
            <w:tcW w:w="2412" w:type="dxa"/>
            <w:vAlign w:val="center"/>
          </w:tcPr>
          <w:p w:rsidR="003B3789" w:rsidRPr="00382C3E" w:rsidRDefault="003B3789" w:rsidP="0069607C">
            <w:pPr>
              <w:tabs>
                <w:tab w:val="left" w:pos="0"/>
                <w:tab w:val="right" w:pos="9630"/>
              </w:tabs>
              <w:spacing w:line="259" w:lineRule="auto"/>
              <w:rPr>
                <w:rFonts w:ascii="Arial" w:hAnsi="Arial" w:cs="Arial"/>
                <w:color w:val="000000"/>
              </w:rPr>
            </w:pPr>
            <w:r w:rsidRPr="00382C3E">
              <w:rPr>
                <w:rFonts w:ascii="Arial" w:hAnsi="Arial" w:cs="Arial"/>
                <w:color w:val="000000"/>
              </w:rPr>
              <w:t>28-jan-2014</w:t>
            </w:r>
          </w:p>
        </w:tc>
        <w:tc>
          <w:tcPr>
            <w:tcW w:w="2413" w:type="dxa"/>
            <w:vAlign w:val="center"/>
          </w:tcPr>
          <w:p w:rsidR="003B3789" w:rsidRPr="00382C3E" w:rsidRDefault="003B3789" w:rsidP="0069607C">
            <w:pPr>
              <w:tabs>
                <w:tab w:val="left" w:pos="0"/>
                <w:tab w:val="right" w:pos="9630"/>
              </w:tabs>
              <w:spacing w:line="259" w:lineRule="auto"/>
              <w:rPr>
                <w:rFonts w:ascii="Arial" w:hAnsi="Arial" w:cs="Arial"/>
                <w:color w:val="000000"/>
              </w:rPr>
            </w:pPr>
            <w:r w:rsidRPr="00382C3E">
              <w:rPr>
                <w:rFonts w:ascii="Arial" w:hAnsi="Arial" w:cs="Arial"/>
                <w:color w:val="000000"/>
              </w:rPr>
              <w:t>27-jan-2024</w:t>
            </w:r>
          </w:p>
        </w:tc>
        <w:tc>
          <w:tcPr>
            <w:tcW w:w="2413" w:type="dxa"/>
            <w:vAlign w:val="center"/>
          </w:tcPr>
          <w:p w:rsidR="003B3789" w:rsidRPr="00382C3E" w:rsidRDefault="003B3789" w:rsidP="0069607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382C3E">
              <w:rPr>
                <w:rFonts w:ascii="Arial" w:hAnsi="Arial" w:cs="Arial"/>
                <w:color w:val="000000"/>
              </w:rPr>
              <w:t>Ranchi, INDI</w:t>
            </w:r>
          </w:p>
        </w:tc>
      </w:tr>
    </w:tbl>
    <w:p w:rsidR="003B3789" w:rsidRDefault="003B3789" w:rsidP="001273F4">
      <w:pPr>
        <w:tabs>
          <w:tab w:val="left" w:pos="0"/>
          <w:tab w:val="right" w:pos="9630"/>
        </w:tabs>
        <w:spacing w:line="259" w:lineRule="auto"/>
        <w:rPr>
          <w:rFonts w:ascii="Arial" w:hAnsi="Arial" w:cs="Arial"/>
          <w:b/>
          <w:color w:val="000000"/>
        </w:rPr>
      </w:pPr>
    </w:p>
    <w:p w:rsidR="001C3450" w:rsidRPr="001273F4" w:rsidRDefault="001C3450" w:rsidP="001C3450">
      <w:pPr>
        <w:pBdr>
          <w:bottom w:val="single" w:sz="4" w:space="1" w:color="auto"/>
        </w:pBdr>
        <w:spacing w:after="120"/>
        <w:jc w:val="both"/>
        <w:rPr>
          <w:rFonts w:ascii="Georgia" w:hAnsi="Georgia"/>
          <w:b/>
          <w:color w:val="C45911" w:themeColor="accent2" w:themeShade="BF"/>
        </w:rPr>
      </w:pPr>
      <w:r>
        <w:rPr>
          <w:rFonts w:ascii="Georgia" w:hAnsi="Georgia"/>
          <w:b/>
          <w:color w:val="C45911" w:themeColor="accent2" w:themeShade="BF"/>
        </w:rPr>
        <w:t>DECLARATION</w:t>
      </w:r>
    </w:p>
    <w:p w:rsidR="003D09F9" w:rsidRDefault="001C3450" w:rsidP="001C3450">
      <w:pPr>
        <w:tabs>
          <w:tab w:val="left" w:pos="0"/>
          <w:tab w:val="right" w:pos="9630"/>
        </w:tabs>
        <w:spacing w:line="259" w:lineRule="auto"/>
        <w:ind w:firstLine="720"/>
        <w:rPr>
          <w:rFonts w:ascii="Arial" w:hAnsi="Arial" w:cs="Arial"/>
          <w:color w:val="000000"/>
        </w:rPr>
      </w:pPr>
      <w:r w:rsidRPr="001C3450">
        <w:rPr>
          <w:rFonts w:ascii="Arial" w:hAnsi="Arial" w:cs="Arial"/>
          <w:color w:val="000000"/>
        </w:rPr>
        <w:t>I here</w:t>
      </w:r>
      <w:r>
        <w:rPr>
          <w:rFonts w:ascii="Arial" w:hAnsi="Arial" w:cs="Arial"/>
          <w:color w:val="000000"/>
        </w:rPr>
        <w:t>by declare that the above mentioned information is true up to my knowledge.</w:t>
      </w:r>
    </w:p>
    <w:p w:rsidR="001C3450" w:rsidRDefault="001C3450" w:rsidP="001C3450">
      <w:pPr>
        <w:tabs>
          <w:tab w:val="left" w:pos="0"/>
          <w:tab w:val="right" w:pos="9630"/>
        </w:tabs>
        <w:spacing w:line="259" w:lineRule="auto"/>
        <w:rPr>
          <w:rFonts w:ascii="Arial" w:hAnsi="Arial" w:cs="Arial"/>
          <w:color w:val="000000"/>
        </w:rPr>
      </w:pPr>
    </w:p>
    <w:p w:rsidR="001C3450" w:rsidRDefault="001C3450" w:rsidP="005A1045">
      <w:pPr>
        <w:tabs>
          <w:tab w:val="left" w:pos="0"/>
          <w:tab w:val="right" w:pos="7655"/>
        </w:tabs>
        <w:spacing w:line="259" w:lineRule="auto"/>
        <w:rPr>
          <w:rFonts w:ascii="Arial" w:hAnsi="Arial" w:cs="Arial"/>
          <w:color w:val="000000"/>
        </w:rPr>
      </w:pPr>
      <w:r w:rsidRPr="005A1045">
        <w:rPr>
          <w:rFonts w:ascii="Arial" w:hAnsi="Arial" w:cs="Arial"/>
          <w:b/>
          <w:color w:val="000000"/>
        </w:rPr>
        <w:t>Place</w:t>
      </w:r>
      <w:r>
        <w:rPr>
          <w:rFonts w:ascii="Arial" w:hAnsi="Arial" w:cs="Arial"/>
          <w:color w:val="000000"/>
        </w:rPr>
        <w:t>: Hyderabad</w:t>
      </w:r>
      <w:r w:rsidR="005A1045">
        <w:rPr>
          <w:rFonts w:ascii="Arial" w:hAnsi="Arial" w:cs="Arial"/>
          <w:color w:val="000000"/>
        </w:rPr>
        <w:tab/>
      </w:r>
      <w:r w:rsidR="00C44309">
        <w:rPr>
          <w:rFonts w:ascii="Arial" w:hAnsi="Arial" w:cs="Arial"/>
          <w:color w:val="000000"/>
        </w:rPr>
        <w:tab/>
      </w:r>
      <w:r w:rsidR="005A1045">
        <w:rPr>
          <w:rFonts w:ascii="Arial" w:hAnsi="Arial" w:cs="Arial"/>
          <w:color w:val="000000"/>
        </w:rPr>
        <w:t>(</w:t>
      </w:r>
      <w:r w:rsidR="005A1045" w:rsidRPr="005A1045">
        <w:rPr>
          <w:rFonts w:ascii="Arial" w:hAnsi="Arial" w:cs="Arial"/>
          <w:b/>
          <w:color w:val="000000"/>
        </w:rPr>
        <w:t>Amit Kumar</w:t>
      </w:r>
      <w:r w:rsidR="005A1045">
        <w:rPr>
          <w:rFonts w:ascii="Arial" w:hAnsi="Arial" w:cs="Arial"/>
          <w:color w:val="000000"/>
        </w:rPr>
        <w:t>)</w:t>
      </w:r>
    </w:p>
    <w:p w:rsidR="001C3450" w:rsidRPr="001C3450" w:rsidRDefault="001C3450" w:rsidP="001C3450">
      <w:pPr>
        <w:tabs>
          <w:tab w:val="left" w:pos="0"/>
          <w:tab w:val="right" w:pos="9630"/>
        </w:tabs>
        <w:spacing w:line="259" w:lineRule="auto"/>
        <w:rPr>
          <w:rFonts w:ascii="Arial" w:hAnsi="Arial" w:cs="Arial"/>
          <w:color w:val="000000"/>
        </w:rPr>
      </w:pPr>
      <w:r w:rsidRPr="005A1045">
        <w:rPr>
          <w:rFonts w:ascii="Arial" w:hAnsi="Arial" w:cs="Arial"/>
          <w:b/>
          <w:color w:val="000000"/>
        </w:rPr>
        <w:t>Date</w:t>
      </w:r>
      <w:r>
        <w:rPr>
          <w:rFonts w:ascii="Arial" w:hAnsi="Arial" w:cs="Arial"/>
          <w:color w:val="000000"/>
        </w:rPr>
        <w:t xml:space="preserve">: </w:t>
      </w:r>
      <w:r w:rsidR="005A1045">
        <w:rPr>
          <w:rFonts w:ascii="Arial" w:hAnsi="Arial" w:cs="Arial"/>
          <w:color w:val="000000"/>
        </w:rPr>
        <w:fldChar w:fldCharType="begin"/>
      </w:r>
      <w:r w:rsidR="005A1045">
        <w:rPr>
          <w:rFonts w:ascii="Arial" w:hAnsi="Arial" w:cs="Arial"/>
          <w:color w:val="000000"/>
        </w:rPr>
        <w:instrText xml:space="preserve"> DATE \@ "MMMM d, yyyy" </w:instrText>
      </w:r>
      <w:r w:rsidR="005A1045">
        <w:rPr>
          <w:rFonts w:ascii="Arial" w:hAnsi="Arial" w:cs="Arial"/>
          <w:color w:val="000000"/>
        </w:rPr>
        <w:fldChar w:fldCharType="separate"/>
      </w:r>
      <w:r w:rsidR="00F91AF8">
        <w:rPr>
          <w:rFonts w:ascii="Arial" w:hAnsi="Arial" w:cs="Arial"/>
          <w:noProof/>
          <w:color w:val="000000"/>
        </w:rPr>
        <w:t>March 23, 2016</w:t>
      </w:r>
      <w:r w:rsidR="005A1045">
        <w:rPr>
          <w:rFonts w:ascii="Arial" w:hAnsi="Arial" w:cs="Arial"/>
          <w:color w:val="000000"/>
        </w:rPr>
        <w:fldChar w:fldCharType="end"/>
      </w:r>
    </w:p>
    <w:sectPr w:rsidR="001C3450" w:rsidRPr="001C3450" w:rsidSect="00116C0A">
      <w:footerReference w:type="default" r:id="rId10"/>
      <w:footerReference w:type="first" r:id="rId11"/>
      <w:pgSz w:w="11907" w:h="16839" w:code="9"/>
      <w:pgMar w:top="720" w:right="1109" w:bottom="432" w:left="1138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485" w:rsidRDefault="00474485">
      <w:r>
        <w:separator/>
      </w:r>
    </w:p>
  </w:endnote>
  <w:endnote w:type="continuationSeparator" w:id="0">
    <w:p w:rsidR="00474485" w:rsidRDefault="00474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imrod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D40" w:rsidRDefault="000E7D40" w:rsidP="009B36A4">
    <w:pPr>
      <w:pStyle w:val="Footer"/>
      <w:tabs>
        <w:tab w:val="clear" w:pos="4320"/>
        <w:tab w:val="clear" w:pos="8640"/>
        <w:tab w:val="center" w:pos="4513"/>
        <w:tab w:val="right" w:pos="9027"/>
      </w:tabs>
      <w:jc w:val="center"/>
      <w:rPr>
        <w:rFonts w:ascii="Garamond" w:hAnsi="Garamond"/>
        <w:sz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6A4" w:rsidRDefault="009B36A4" w:rsidP="009B36A4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| </w:t>
    </w:r>
    <w:r w:rsidRPr="009B36A4">
      <w:rPr>
        <w:color w:val="7F7F7F"/>
        <w:spacing w:val="60"/>
      </w:rPr>
      <w:t>Page</w:t>
    </w:r>
  </w:p>
  <w:p w:rsidR="009B36A4" w:rsidRDefault="009B36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485" w:rsidRDefault="00474485">
      <w:r>
        <w:separator/>
      </w:r>
    </w:p>
  </w:footnote>
  <w:footnote w:type="continuationSeparator" w:id="0">
    <w:p w:rsidR="00474485" w:rsidRDefault="00474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" w15:restartNumberingAfterBreak="0">
    <w:nsid w:val="00000004"/>
    <w:multiLevelType w:val="singleLevel"/>
    <w:tmpl w:val="00000004"/>
    <w:name w:val="WW8Num29"/>
    <w:lvl w:ilvl="0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2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080"/>
        </w:tabs>
      </w:pPr>
      <w:rPr>
        <w:rFonts w:ascii="Symbol" w:hAnsi="Symbol"/>
      </w:rPr>
    </w:lvl>
  </w:abstractNum>
  <w:abstractNum w:abstractNumId="3" w15:restartNumberingAfterBreak="0">
    <w:nsid w:val="083E5DAE"/>
    <w:multiLevelType w:val="hybridMultilevel"/>
    <w:tmpl w:val="47920E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B3601"/>
    <w:multiLevelType w:val="singleLevel"/>
    <w:tmpl w:val="71F2B43E"/>
    <w:lvl w:ilvl="0">
      <w:start w:val="1"/>
      <w:numFmt w:val="bullet"/>
      <w:pStyle w:val="Achievemen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hint="default"/>
        <w:sz w:val="22"/>
        <w:effect w:val="none"/>
      </w:rPr>
    </w:lvl>
  </w:abstractNum>
  <w:abstractNum w:abstractNumId="5" w15:restartNumberingAfterBreak="0">
    <w:nsid w:val="0FAE2CA3"/>
    <w:multiLevelType w:val="hybridMultilevel"/>
    <w:tmpl w:val="5E462CD0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82BB8"/>
    <w:multiLevelType w:val="hybridMultilevel"/>
    <w:tmpl w:val="EF3EC50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DF54CE"/>
    <w:multiLevelType w:val="hybridMultilevel"/>
    <w:tmpl w:val="538EE8A2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8" w15:restartNumberingAfterBreak="0">
    <w:nsid w:val="23ED7369"/>
    <w:multiLevelType w:val="hybridMultilevel"/>
    <w:tmpl w:val="A6745C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646AE"/>
    <w:multiLevelType w:val="hybridMultilevel"/>
    <w:tmpl w:val="9BD83A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6D42EF"/>
    <w:multiLevelType w:val="hybridMultilevel"/>
    <w:tmpl w:val="00343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2B1765"/>
    <w:multiLevelType w:val="hybridMultilevel"/>
    <w:tmpl w:val="C366C14E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2" w15:restartNumberingAfterBreak="0">
    <w:nsid w:val="2D8B73B4"/>
    <w:multiLevelType w:val="hybridMultilevel"/>
    <w:tmpl w:val="BAE0BA0C"/>
    <w:lvl w:ilvl="0" w:tplc="CB0AC8B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172100"/>
    <w:multiLevelType w:val="singleLevel"/>
    <w:tmpl w:val="7A581A42"/>
    <w:lvl w:ilvl="0">
      <w:start w:val="1"/>
      <w:numFmt w:val="bullet"/>
      <w:pStyle w:val="TOC1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</w:abstractNum>
  <w:abstractNum w:abstractNumId="14" w15:restartNumberingAfterBreak="0">
    <w:nsid w:val="362C742C"/>
    <w:multiLevelType w:val="hybridMultilevel"/>
    <w:tmpl w:val="2160A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42044"/>
    <w:multiLevelType w:val="hybridMultilevel"/>
    <w:tmpl w:val="2F54F4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2959FC"/>
    <w:multiLevelType w:val="hybridMultilevel"/>
    <w:tmpl w:val="DFC64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31D2E"/>
    <w:multiLevelType w:val="hybridMultilevel"/>
    <w:tmpl w:val="2C8A1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214487"/>
    <w:multiLevelType w:val="hybridMultilevel"/>
    <w:tmpl w:val="6B285C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EA0F11"/>
    <w:multiLevelType w:val="hybridMultilevel"/>
    <w:tmpl w:val="6784C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C66EA0"/>
    <w:multiLevelType w:val="hybridMultilevel"/>
    <w:tmpl w:val="886890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673A85"/>
    <w:multiLevelType w:val="hybridMultilevel"/>
    <w:tmpl w:val="5DA61F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E4432FB"/>
    <w:multiLevelType w:val="hybridMultilevel"/>
    <w:tmpl w:val="0E0EAB32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03343B"/>
    <w:multiLevelType w:val="hybridMultilevel"/>
    <w:tmpl w:val="E466BC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F8389E"/>
    <w:multiLevelType w:val="hybridMultilevel"/>
    <w:tmpl w:val="7D106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80325E"/>
    <w:multiLevelType w:val="hybridMultilevel"/>
    <w:tmpl w:val="FF6A5266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6" w15:restartNumberingAfterBreak="0">
    <w:nsid w:val="6EF27BC4"/>
    <w:multiLevelType w:val="hybridMultilevel"/>
    <w:tmpl w:val="9E98AD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5614899"/>
    <w:multiLevelType w:val="hybridMultilevel"/>
    <w:tmpl w:val="BD7828BC"/>
    <w:lvl w:ilvl="0" w:tplc="04090001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2"/>
  </w:num>
  <w:num w:numId="4">
    <w:abstractNumId w:val="25"/>
  </w:num>
  <w:num w:numId="5">
    <w:abstractNumId w:val="7"/>
  </w:num>
  <w:num w:numId="6">
    <w:abstractNumId w:val="19"/>
  </w:num>
  <w:num w:numId="7">
    <w:abstractNumId w:val="11"/>
  </w:num>
  <w:num w:numId="8">
    <w:abstractNumId w:val="8"/>
  </w:num>
  <w:num w:numId="9">
    <w:abstractNumId w:val="3"/>
  </w:num>
  <w:num w:numId="10">
    <w:abstractNumId w:val="15"/>
  </w:num>
  <w:num w:numId="11">
    <w:abstractNumId w:val="14"/>
  </w:num>
  <w:num w:numId="12">
    <w:abstractNumId w:val="26"/>
  </w:num>
  <w:num w:numId="13">
    <w:abstractNumId w:val="10"/>
  </w:num>
  <w:num w:numId="14">
    <w:abstractNumId w:val="17"/>
  </w:num>
  <w:num w:numId="15">
    <w:abstractNumId w:val="24"/>
  </w:num>
  <w:num w:numId="16">
    <w:abstractNumId w:val="18"/>
  </w:num>
  <w:num w:numId="17">
    <w:abstractNumId w:val="16"/>
  </w:num>
  <w:num w:numId="18">
    <w:abstractNumId w:val="9"/>
  </w:num>
  <w:num w:numId="19">
    <w:abstractNumId w:val="21"/>
  </w:num>
  <w:num w:numId="20">
    <w:abstractNumId w:val="5"/>
  </w:num>
  <w:num w:numId="21">
    <w:abstractNumId w:val="27"/>
  </w:num>
  <w:num w:numId="22">
    <w:abstractNumId w:val="22"/>
  </w:num>
  <w:num w:numId="23">
    <w:abstractNumId w:val="20"/>
  </w:num>
  <w:num w:numId="24">
    <w:abstractNumId w:val="23"/>
  </w:num>
  <w:num w:numId="25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571"/>
    <w:rsid w:val="00000878"/>
    <w:rsid w:val="000010CB"/>
    <w:rsid w:val="0000113D"/>
    <w:rsid w:val="00001295"/>
    <w:rsid w:val="00003E17"/>
    <w:rsid w:val="0000561E"/>
    <w:rsid w:val="0000588F"/>
    <w:rsid w:val="00010D7E"/>
    <w:rsid w:val="00010FBE"/>
    <w:rsid w:val="00012EFE"/>
    <w:rsid w:val="00014314"/>
    <w:rsid w:val="00014EB8"/>
    <w:rsid w:val="000158CD"/>
    <w:rsid w:val="000158D0"/>
    <w:rsid w:val="00015F2A"/>
    <w:rsid w:val="000164EB"/>
    <w:rsid w:val="00016A0D"/>
    <w:rsid w:val="00017CD3"/>
    <w:rsid w:val="00020AD1"/>
    <w:rsid w:val="00021966"/>
    <w:rsid w:val="00024FF6"/>
    <w:rsid w:val="00025538"/>
    <w:rsid w:val="00030038"/>
    <w:rsid w:val="00030AE9"/>
    <w:rsid w:val="00031FC3"/>
    <w:rsid w:val="00032AA3"/>
    <w:rsid w:val="0003347D"/>
    <w:rsid w:val="00033E6E"/>
    <w:rsid w:val="00034E7C"/>
    <w:rsid w:val="000363CA"/>
    <w:rsid w:val="0003675E"/>
    <w:rsid w:val="00040B3B"/>
    <w:rsid w:val="00041BB8"/>
    <w:rsid w:val="0004337E"/>
    <w:rsid w:val="00043CA8"/>
    <w:rsid w:val="00044CAF"/>
    <w:rsid w:val="00044F5F"/>
    <w:rsid w:val="000456C5"/>
    <w:rsid w:val="00054AC0"/>
    <w:rsid w:val="00056855"/>
    <w:rsid w:val="00057237"/>
    <w:rsid w:val="00057247"/>
    <w:rsid w:val="000574A6"/>
    <w:rsid w:val="000574C4"/>
    <w:rsid w:val="00057576"/>
    <w:rsid w:val="000576EB"/>
    <w:rsid w:val="00057F67"/>
    <w:rsid w:val="00060E2E"/>
    <w:rsid w:val="00061399"/>
    <w:rsid w:val="00061E93"/>
    <w:rsid w:val="00062057"/>
    <w:rsid w:val="00062DC9"/>
    <w:rsid w:val="000635AA"/>
    <w:rsid w:val="000638AD"/>
    <w:rsid w:val="00064FF1"/>
    <w:rsid w:val="00065B57"/>
    <w:rsid w:val="00066A63"/>
    <w:rsid w:val="00067687"/>
    <w:rsid w:val="00072D45"/>
    <w:rsid w:val="000732FF"/>
    <w:rsid w:val="00074BED"/>
    <w:rsid w:val="00075CA2"/>
    <w:rsid w:val="000763A1"/>
    <w:rsid w:val="00080834"/>
    <w:rsid w:val="00082083"/>
    <w:rsid w:val="00082FFC"/>
    <w:rsid w:val="00086A01"/>
    <w:rsid w:val="00090A3A"/>
    <w:rsid w:val="00090F6D"/>
    <w:rsid w:val="0009268B"/>
    <w:rsid w:val="00092A56"/>
    <w:rsid w:val="00092D9A"/>
    <w:rsid w:val="00092E62"/>
    <w:rsid w:val="0009455C"/>
    <w:rsid w:val="00095269"/>
    <w:rsid w:val="00095E95"/>
    <w:rsid w:val="000975AB"/>
    <w:rsid w:val="00097C48"/>
    <w:rsid w:val="000A61C1"/>
    <w:rsid w:val="000A6AAE"/>
    <w:rsid w:val="000A76FB"/>
    <w:rsid w:val="000A7C32"/>
    <w:rsid w:val="000B2DDE"/>
    <w:rsid w:val="000B3352"/>
    <w:rsid w:val="000B3C91"/>
    <w:rsid w:val="000B3D8F"/>
    <w:rsid w:val="000B4770"/>
    <w:rsid w:val="000B6C89"/>
    <w:rsid w:val="000B7F76"/>
    <w:rsid w:val="000C0128"/>
    <w:rsid w:val="000C3705"/>
    <w:rsid w:val="000C625F"/>
    <w:rsid w:val="000C68E0"/>
    <w:rsid w:val="000C69A1"/>
    <w:rsid w:val="000C6CE4"/>
    <w:rsid w:val="000C7101"/>
    <w:rsid w:val="000D18E9"/>
    <w:rsid w:val="000D37D3"/>
    <w:rsid w:val="000E074E"/>
    <w:rsid w:val="000E0C65"/>
    <w:rsid w:val="000E2779"/>
    <w:rsid w:val="000E2875"/>
    <w:rsid w:val="000E36D9"/>
    <w:rsid w:val="000E3D2D"/>
    <w:rsid w:val="000E3E8B"/>
    <w:rsid w:val="000E7332"/>
    <w:rsid w:val="000E7D40"/>
    <w:rsid w:val="000E7DF8"/>
    <w:rsid w:val="000F0142"/>
    <w:rsid w:val="000F0754"/>
    <w:rsid w:val="000F1C5D"/>
    <w:rsid w:val="000F27F4"/>
    <w:rsid w:val="000F2ADB"/>
    <w:rsid w:val="000F2EFA"/>
    <w:rsid w:val="000F31DD"/>
    <w:rsid w:val="000F3428"/>
    <w:rsid w:val="000F50C4"/>
    <w:rsid w:val="000F58B7"/>
    <w:rsid w:val="000F5DCD"/>
    <w:rsid w:val="000F60EA"/>
    <w:rsid w:val="000F7206"/>
    <w:rsid w:val="000F749B"/>
    <w:rsid w:val="00101365"/>
    <w:rsid w:val="00101C99"/>
    <w:rsid w:val="001027DF"/>
    <w:rsid w:val="00102BF7"/>
    <w:rsid w:val="00102CA2"/>
    <w:rsid w:val="00106549"/>
    <w:rsid w:val="00107768"/>
    <w:rsid w:val="00113271"/>
    <w:rsid w:val="001140E5"/>
    <w:rsid w:val="00114DBD"/>
    <w:rsid w:val="00115114"/>
    <w:rsid w:val="00116C0A"/>
    <w:rsid w:val="0011721D"/>
    <w:rsid w:val="001208F1"/>
    <w:rsid w:val="001216B8"/>
    <w:rsid w:val="0012206B"/>
    <w:rsid w:val="00122521"/>
    <w:rsid w:val="0012281A"/>
    <w:rsid w:val="001231F2"/>
    <w:rsid w:val="00123B7E"/>
    <w:rsid w:val="00124D27"/>
    <w:rsid w:val="00126E9A"/>
    <w:rsid w:val="001273F4"/>
    <w:rsid w:val="00127A5E"/>
    <w:rsid w:val="00127AF0"/>
    <w:rsid w:val="0013004F"/>
    <w:rsid w:val="00130542"/>
    <w:rsid w:val="00131C4E"/>
    <w:rsid w:val="001334E0"/>
    <w:rsid w:val="0013410A"/>
    <w:rsid w:val="001347A4"/>
    <w:rsid w:val="001349D8"/>
    <w:rsid w:val="00135D46"/>
    <w:rsid w:val="00135E09"/>
    <w:rsid w:val="001401DB"/>
    <w:rsid w:val="00141063"/>
    <w:rsid w:val="001440CA"/>
    <w:rsid w:val="00144FB8"/>
    <w:rsid w:val="00145EDC"/>
    <w:rsid w:val="001463C5"/>
    <w:rsid w:val="00147D2D"/>
    <w:rsid w:val="00150DF6"/>
    <w:rsid w:val="00151A35"/>
    <w:rsid w:val="001538C2"/>
    <w:rsid w:val="001542B9"/>
    <w:rsid w:val="0015450E"/>
    <w:rsid w:val="001551A0"/>
    <w:rsid w:val="0015651B"/>
    <w:rsid w:val="0015680A"/>
    <w:rsid w:val="00156CA9"/>
    <w:rsid w:val="00157487"/>
    <w:rsid w:val="00157B15"/>
    <w:rsid w:val="00157CE1"/>
    <w:rsid w:val="00160E8D"/>
    <w:rsid w:val="001644D0"/>
    <w:rsid w:val="001646AB"/>
    <w:rsid w:val="00164969"/>
    <w:rsid w:val="00165ACF"/>
    <w:rsid w:val="00170C29"/>
    <w:rsid w:val="00170E3A"/>
    <w:rsid w:val="00172B29"/>
    <w:rsid w:val="001730DA"/>
    <w:rsid w:val="001742B5"/>
    <w:rsid w:val="00175A8C"/>
    <w:rsid w:val="001767EA"/>
    <w:rsid w:val="001776E8"/>
    <w:rsid w:val="001820AD"/>
    <w:rsid w:val="001820C0"/>
    <w:rsid w:val="001820ED"/>
    <w:rsid w:val="00182E24"/>
    <w:rsid w:val="00185BD4"/>
    <w:rsid w:val="001873A1"/>
    <w:rsid w:val="00191759"/>
    <w:rsid w:val="00194EDA"/>
    <w:rsid w:val="001950A0"/>
    <w:rsid w:val="0019510B"/>
    <w:rsid w:val="001962C8"/>
    <w:rsid w:val="00197537"/>
    <w:rsid w:val="001A134B"/>
    <w:rsid w:val="001A21DE"/>
    <w:rsid w:val="001A3CB4"/>
    <w:rsid w:val="001A41A8"/>
    <w:rsid w:val="001A58B6"/>
    <w:rsid w:val="001B06F6"/>
    <w:rsid w:val="001B4564"/>
    <w:rsid w:val="001B473A"/>
    <w:rsid w:val="001B5244"/>
    <w:rsid w:val="001B5438"/>
    <w:rsid w:val="001B5867"/>
    <w:rsid w:val="001B5E79"/>
    <w:rsid w:val="001B794D"/>
    <w:rsid w:val="001B79D8"/>
    <w:rsid w:val="001C0D36"/>
    <w:rsid w:val="001C1451"/>
    <w:rsid w:val="001C188B"/>
    <w:rsid w:val="001C1F82"/>
    <w:rsid w:val="001C2B56"/>
    <w:rsid w:val="001C3450"/>
    <w:rsid w:val="001C3D35"/>
    <w:rsid w:val="001C3E90"/>
    <w:rsid w:val="001C4323"/>
    <w:rsid w:val="001C574F"/>
    <w:rsid w:val="001C5A4F"/>
    <w:rsid w:val="001C677D"/>
    <w:rsid w:val="001C7230"/>
    <w:rsid w:val="001C72A2"/>
    <w:rsid w:val="001D08E0"/>
    <w:rsid w:val="001D2379"/>
    <w:rsid w:val="001D2CC5"/>
    <w:rsid w:val="001D4B6E"/>
    <w:rsid w:val="001D4E9B"/>
    <w:rsid w:val="001E018C"/>
    <w:rsid w:val="001E0E6E"/>
    <w:rsid w:val="001E28C7"/>
    <w:rsid w:val="001E46F1"/>
    <w:rsid w:val="001E5DC6"/>
    <w:rsid w:val="001E61FF"/>
    <w:rsid w:val="001F0F5C"/>
    <w:rsid w:val="001F2253"/>
    <w:rsid w:val="001F36F7"/>
    <w:rsid w:val="001F439A"/>
    <w:rsid w:val="001F5DD0"/>
    <w:rsid w:val="001F6495"/>
    <w:rsid w:val="001F64FA"/>
    <w:rsid w:val="001F6B71"/>
    <w:rsid w:val="001F71AE"/>
    <w:rsid w:val="0020108C"/>
    <w:rsid w:val="002011F4"/>
    <w:rsid w:val="00201245"/>
    <w:rsid w:val="00206FAB"/>
    <w:rsid w:val="00210DAA"/>
    <w:rsid w:val="00214D0E"/>
    <w:rsid w:val="00217A3B"/>
    <w:rsid w:val="002210FF"/>
    <w:rsid w:val="00224BC5"/>
    <w:rsid w:val="00225F02"/>
    <w:rsid w:val="00231551"/>
    <w:rsid w:val="00232C1E"/>
    <w:rsid w:val="00234737"/>
    <w:rsid w:val="0023656C"/>
    <w:rsid w:val="00236B6B"/>
    <w:rsid w:val="00236EA2"/>
    <w:rsid w:val="002377BF"/>
    <w:rsid w:val="002421B5"/>
    <w:rsid w:val="00245BE4"/>
    <w:rsid w:val="002501EE"/>
    <w:rsid w:val="00250992"/>
    <w:rsid w:val="002519A8"/>
    <w:rsid w:val="00251E29"/>
    <w:rsid w:val="002528D6"/>
    <w:rsid w:val="00253868"/>
    <w:rsid w:val="002538F1"/>
    <w:rsid w:val="002542C4"/>
    <w:rsid w:val="00254C86"/>
    <w:rsid w:val="00254EEF"/>
    <w:rsid w:val="00257199"/>
    <w:rsid w:val="002578EE"/>
    <w:rsid w:val="00260374"/>
    <w:rsid w:val="002604B1"/>
    <w:rsid w:val="0026367C"/>
    <w:rsid w:val="00263928"/>
    <w:rsid w:val="00263C5A"/>
    <w:rsid w:val="002643F3"/>
    <w:rsid w:val="00264FDC"/>
    <w:rsid w:val="00265321"/>
    <w:rsid w:val="00266C6A"/>
    <w:rsid w:val="00266DD0"/>
    <w:rsid w:val="00272540"/>
    <w:rsid w:val="00273D09"/>
    <w:rsid w:val="00273F2F"/>
    <w:rsid w:val="0027469B"/>
    <w:rsid w:val="00275292"/>
    <w:rsid w:val="00275439"/>
    <w:rsid w:val="002765F7"/>
    <w:rsid w:val="002818EC"/>
    <w:rsid w:val="00282C48"/>
    <w:rsid w:val="00285042"/>
    <w:rsid w:val="002855EB"/>
    <w:rsid w:val="00285DCA"/>
    <w:rsid w:val="00285FE0"/>
    <w:rsid w:val="002862DB"/>
    <w:rsid w:val="002862EF"/>
    <w:rsid w:val="00290081"/>
    <w:rsid w:val="002904C2"/>
    <w:rsid w:val="00292B30"/>
    <w:rsid w:val="002935C6"/>
    <w:rsid w:val="00293E78"/>
    <w:rsid w:val="00295356"/>
    <w:rsid w:val="00295827"/>
    <w:rsid w:val="0029675E"/>
    <w:rsid w:val="00296AEF"/>
    <w:rsid w:val="00297905"/>
    <w:rsid w:val="002A019E"/>
    <w:rsid w:val="002A01FC"/>
    <w:rsid w:val="002A0B5A"/>
    <w:rsid w:val="002A214E"/>
    <w:rsid w:val="002A36E9"/>
    <w:rsid w:val="002A42B0"/>
    <w:rsid w:val="002A439F"/>
    <w:rsid w:val="002A43D1"/>
    <w:rsid w:val="002A4EAE"/>
    <w:rsid w:val="002A5CB0"/>
    <w:rsid w:val="002A5F15"/>
    <w:rsid w:val="002A6742"/>
    <w:rsid w:val="002A70EF"/>
    <w:rsid w:val="002A7257"/>
    <w:rsid w:val="002A76A1"/>
    <w:rsid w:val="002A7ED9"/>
    <w:rsid w:val="002B05C0"/>
    <w:rsid w:val="002B76C5"/>
    <w:rsid w:val="002C053D"/>
    <w:rsid w:val="002C259D"/>
    <w:rsid w:val="002C27D9"/>
    <w:rsid w:val="002C2804"/>
    <w:rsid w:val="002C3D25"/>
    <w:rsid w:val="002C5115"/>
    <w:rsid w:val="002C55F4"/>
    <w:rsid w:val="002C5B84"/>
    <w:rsid w:val="002C60EB"/>
    <w:rsid w:val="002C63BE"/>
    <w:rsid w:val="002C63D6"/>
    <w:rsid w:val="002D0C5F"/>
    <w:rsid w:val="002D0D13"/>
    <w:rsid w:val="002D0F99"/>
    <w:rsid w:val="002D2535"/>
    <w:rsid w:val="002D28AB"/>
    <w:rsid w:val="002D336A"/>
    <w:rsid w:val="002D3BBF"/>
    <w:rsid w:val="002D5177"/>
    <w:rsid w:val="002D7C5F"/>
    <w:rsid w:val="002E049F"/>
    <w:rsid w:val="002E15F8"/>
    <w:rsid w:val="002E1BC5"/>
    <w:rsid w:val="002E290A"/>
    <w:rsid w:val="002E4B9F"/>
    <w:rsid w:val="002E5AA6"/>
    <w:rsid w:val="002E6148"/>
    <w:rsid w:val="002F0DB9"/>
    <w:rsid w:val="002F0F0C"/>
    <w:rsid w:val="002F1B09"/>
    <w:rsid w:val="002F502F"/>
    <w:rsid w:val="002F765A"/>
    <w:rsid w:val="002F7943"/>
    <w:rsid w:val="00300626"/>
    <w:rsid w:val="003010A2"/>
    <w:rsid w:val="003015D6"/>
    <w:rsid w:val="00303C26"/>
    <w:rsid w:val="00304CAB"/>
    <w:rsid w:val="00305184"/>
    <w:rsid w:val="00306F9F"/>
    <w:rsid w:val="003107A4"/>
    <w:rsid w:val="00310EE3"/>
    <w:rsid w:val="00312DEF"/>
    <w:rsid w:val="00312FFF"/>
    <w:rsid w:val="00315AFA"/>
    <w:rsid w:val="003170F3"/>
    <w:rsid w:val="00320255"/>
    <w:rsid w:val="00320B30"/>
    <w:rsid w:val="0032420B"/>
    <w:rsid w:val="00324F25"/>
    <w:rsid w:val="0032551F"/>
    <w:rsid w:val="00326F52"/>
    <w:rsid w:val="00330634"/>
    <w:rsid w:val="00333B3F"/>
    <w:rsid w:val="0033494F"/>
    <w:rsid w:val="003356DF"/>
    <w:rsid w:val="003365C5"/>
    <w:rsid w:val="00336BA3"/>
    <w:rsid w:val="0033771B"/>
    <w:rsid w:val="00341F7E"/>
    <w:rsid w:val="00343D26"/>
    <w:rsid w:val="003440A3"/>
    <w:rsid w:val="00344230"/>
    <w:rsid w:val="00344A4F"/>
    <w:rsid w:val="003468E3"/>
    <w:rsid w:val="00346AB3"/>
    <w:rsid w:val="003478B3"/>
    <w:rsid w:val="003479D0"/>
    <w:rsid w:val="00350002"/>
    <w:rsid w:val="003504C3"/>
    <w:rsid w:val="0035219B"/>
    <w:rsid w:val="00352CFC"/>
    <w:rsid w:val="00353D12"/>
    <w:rsid w:val="003540FB"/>
    <w:rsid w:val="003556CA"/>
    <w:rsid w:val="00357052"/>
    <w:rsid w:val="0036084C"/>
    <w:rsid w:val="003616F9"/>
    <w:rsid w:val="00361944"/>
    <w:rsid w:val="00361B9C"/>
    <w:rsid w:val="00361DE9"/>
    <w:rsid w:val="00363898"/>
    <w:rsid w:val="00364901"/>
    <w:rsid w:val="00365EDD"/>
    <w:rsid w:val="003661AE"/>
    <w:rsid w:val="0036794A"/>
    <w:rsid w:val="00370C20"/>
    <w:rsid w:val="00371881"/>
    <w:rsid w:val="00372393"/>
    <w:rsid w:val="00372F92"/>
    <w:rsid w:val="00372FAB"/>
    <w:rsid w:val="00372FED"/>
    <w:rsid w:val="00374A82"/>
    <w:rsid w:val="00376060"/>
    <w:rsid w:val="00377900"/>
    <w:rsid w:val="00380526"/>
    <w:rsid w:val="003817DD"/>
    <w:rsid w:val="00381C3D"/>
    <w:rsid w:val="00381E9F"/>
    <w:rsid w:val="00382C3E"/>
    <w:rsid w:val="00383ADE"/>
    <w:rsid w:val="00383C24"/>
    <w:rsid w:val="00383DC2"/>
    <w:rsid w:val="00384384"/>
    <w:rsid w:val="00385F6C"/>
    <w:rsid w:val="00385F7F"/>
    <w:rsid w:val="0038601D"/>
    <w:rsid w:val="00386D83"/>
    <w:rsid w:val="003872A2"/>
    <w:rsid w:val="00387B81"/>
    <w:rsid w:val="0039028C"/>
    <w:rsid w:val="00391B3A"/>
    <w:rsid w:val="0039385D"/>
    <w:rsid w:val="00393B2A"/>
    <w:rsid w:val="003949D9"/>
    <w:rsid w:val="003962E3"/>
    <w:rsid w:val="003963B6"/>
    <w:rsid w:val="003A1FD5"/>
    <w:rsid w:val="003A29B9"/>
    <w:rsid w:val="003A2BB4"/>
    <w:rsid w:val="003A38C2"/>
    <w:rsid w:val="003A46B8"/>
    <w:rsid w:val="003A4D2B"/>
    <w:rsid w:val="003A593B"/>
    <w:rsid w:val="003A6DE3"/>
    <w:rsid w:val="003B027A"/>
    <w:rsid w:val="003B03E2"/>
    <w:rsid w:val="003B1611"/>
    <w:rsid w:val="003B2DD2"/>
    <w:rsid w:val="003B30BF"/>
    <w:rsid w:val="003B3789"/>
    <w:rsid w:val="003B3F11"/>
    <w:rsid w:val="003B491F"/>
    <w:rsid w:val="003C06A6"/>
    <w:rsid w:val="003C2A6C"/>
    <w:rsid w:val="003C455C"/>
    <w:rsid w:val="003C4E11"/>
    <w:rsid w:val="003C4ED4"/>
    <w:rsid w:val="003C73F5"/>
    <w:rsid w:val="003C7462"/>
    <w:rsid w:val="003D09F9"/>
    <w:rsid w:val="003D12DA"/>
    <w:rsid w:val="003D2C84"/>
    <w:rsid w:val="003D2CDD"/>
    <w:rsid w:val="003D4EA4"/>
    <w:rsid w:val="003D507A"/>
    <w:rsid w:val="003D62E3"/>
    <w:rsid w:val="003D67BF"/>
    <w:rsid w:val="003D7403"/>
    <w:rsid w:val="003E10AC"/>
    <w:rsid w:val="003E2A8E"/>
    <w:rsid w:val="003E341A"/>
    <w:rsid w:val="003E3F38"/>
    <w:rsid w:val="003E5E48"/>
    <w:rsid w:val="003E60F7"/>
    <w:rsid w:val="003E78AA"/>
    <w:rsid w:val="003F1E38"/>
    <w:rsid w:val="003F2678"/>
    <w:rsid w:val="003F270E"/>
    <w:rsid w:val="003F459B"/>
    <w:rsid w:val="003F4D24"/>
    <w:rsid w:val="003F5225"/>
    <w:rsid w:val="003F64C4"/>
    <w:rsid w:val="003F67DE"/>
    <w:rsid w:val="003F69C5"/>
    <w:rsid w:val="003F7F06"/>
    <w:rsid w:val="004014F2"/>
    <w:rsid w:val="00401DE2"/>
    <w:rsid w:val="0040242B"/>
    <w:rsid w:val="00407EA4"/>
    <w:rsid w:val="0041148F"/>
    <w:rsid w:val="004119AA"/>
    <w:rsid w:val="00413A4F"/>
    <w:rsid w:val="0041408A"/>
    <w:rsid w:val="00414885"/>
    <w:rsid w:val="004151B8"/>
    <w:rsid w:val="00415671"/>
    <w:rsid w:val="00415E9A"/>
    <w:rsid w:val="004170F5"/>
    <w:rsid w:val="00420782"/>
    <w:rsid w:val="004231FF"/>
    <w:rsid w:val="00423C5C"/>
    <w:rsid w:val="00424B79"/>
    <w:rsid w:val="004265B2"/>
    <w:rsid w:val="00427DA7"/>
    <w:rsid w:val="00430A90"/>
    <w:rsid w:val="0043188D"/>
    <w:rsid w:val="00432557"/>
    <w:rsid w:val="00434DC4"/>
    <w:rsid w:val="00434F81"/>
    <w:rsid w:val="004351F9"/>
    <w:rsid w:val="00435CB1"/>
    <w:rsid w:val="00437E98"/>
    <w:rsid w:val="00437F11"/>
    <w:rsid w:val="00440709"/>
    <w:rsid w:val="004425E8"/>
    <w:rsid w:val="0044367C"/>
    <w:rsid w:val="00443C83"/>
    <w:rsid w:val="0044664C"/>
    <w:rsid w:val="00446962"/>
    <w:rsid w:val="00453400"/>
    <w:rsid w:val="00453A35"/>
    <w:rsid w:val="004559F9"/>
    <w:rsid w:val="00456243"/>
    <w:rsid w:val="004566CE"/>
    <w:rsid w:val="00456BB6"/>
    <w:rsid w:val="0046099D"/>
    <w:rsid w:val="00460A5D"/>
    <w:rsid w:val="00462AEC"/>
    <w:rsid w:val="00462E61"/>
    <w:rsid w:val="0046374E"/>
    <w:rsid w:val="00464522"/>
    <w:rsid w:val="004670DA"/>
    <w:rsid w:val="00467681"/>
    <w:rsid w:val="004676A5"/>
    <w:rsid w:val="0047068D"/>
    <w:rsid w:val="004724AB"/>
    <w:rsid w:val="00473E94"/>
    <w:rsid w:val="00474485"/>
    <w:rsid w:val="00474978"/>
    <w:rsid w:val="00475220"/>
    <w:rsid w:val="004762EC"/>
    <w:rsid w:val="00477443"/>
    <w:rsid w:val="0047775F"/>
    <w:rsid w:val="004816A2"/>
    <w:rsid w:val="00482A38"/>
    <w:rsid w:val="00482B40"/>
    <w:rsid w:val="00483E88"/>
    <w:rsid w:val="00486F91"/>
    <w:rsid w:val="0048728E"/>
    <w:rsid w:val="00487484"/>
    <w:rsid w:val="00490DDF"/>
    <w:rsid w:val="00491B4D"/>
    <w:rsid w:val="004952F5"/>
    <w:rsid w:val="0049539B"/>
    <w:rsid w:val="00495592"/>
    <w:rsid w:val="00496EE5"/>
    <w:rsid w:val="004A1699"/>
    <w:rsid w:val="004A1B42"/>
    <w:rsid w:val="004A31F8"/>
    <w:rsid w:val="004A4712"/>
    <w:rsid w:val="004A5E54"/>
    <w:rsid w:val="004A6C72"/>
    <w:rsid w:val="004B0FD8"/>
    <w:rsid w:val="004B431F"/>
    <w:rsid w:val="004B47D7"/>
    <w:rsid w:val="004B49FF"/>
    <w:rsid w:val="004B734D"/>
    <w:rsid w:val="004C2925"/>
    <w:rsid w:val="004C360F"/>
    <w:rsid w:val="004C46FA"/>
    <w:rsid w:val="004C5A7A"/>
    <w:rsid w:val="004C5D7C"/>
    <w:rsid w:val="004C5ED2"/>
    <w:rsid w:val="004D068D"/>
    <w:rsid w:val="004D3A1F"/>
    <w:rsid w:val="004D3A91"/>
    <w:rsid w:val="004E0B80"/>
    <w:rsid w:val="004E1602"/>
    <w:rsid w:val="004E1EFC"/>
    <w:rsid w:val="004E25BF"/>
    <w:rsid w:val="004E2AF2"/>
    <w:rsid w:val="004E2D7C"/>
    <w:rsid w:val="004E3990"/>
    <w:rsid w:val="004E66F0"/>
    <w:rsid w:val="004F0E8B"/>
    <w:rsid w:val="004F543F"/>
    <w:rsid w:val="004F5921"/>
    <w:rsid w:val="004F5EDD"/>
    <w:rsid w:val="004F666E"/>
    <w:rsid w:val="005029BC"/>
    <w:rsid w:val="0050300F"/>
    <w:rsid w:val="005034B0"/>
    <w:rsid w:val="00504CAA"/>
    <w:rsid w:val="00504DF4"/>
    <w:rsid w:val="00504F83"/>
    <w:rsid w:val="005055E8"/>
    <w:rsid w:val="00506476"/>
    <w:rsid w:val="0050660D"/>
    <w:rsid w:val="0050695E"/>
    <w:rsid w:val="00506F36"/>
    <w:rsid w:val="00510964"/>
    <w:rsid w:val="00511E5F"/>
    <w:rsid w:val="00512CC6"/>
    <w:rsid w:val="005131AF"/>
    <w:rsid w:val="00514102"/>
    <w:rsid w:val="0051468D"/>
    <w:rsid w:val="005150DC"/>
    <w:rsid w:val="00515FC9"/>
    <w:rsid w:val="00516510"/>
    <w:rsid w:val="005170E4"/>
    <w:rsid w:val="00517593"/>
    <w:rsid w:val="005200AD"/>
    <w:rsid w:val="0052063E"/>
    <w:rsid w:val="00523CC6"/>
    <w:rsid w:val="00525307"/>
    <w:rsid w:val="00525EB8"/>
    <w:rsid w:val="005272EC"/>
    <w:rsid w:val="00530A97"/>
    <w:rsid w:val="005313FF"/>
    <w:rsid w:val="005318B0"/>
    <w:rsid w:val="00531DAD"/>
    <w:rsid w:val="00532B6A"/>
    <w:rsid w:val="00532F86"/>
    <w:rsid w:val="00532F8A"/>
    <w:rsid w:val="00533799"/>
    <w:rsid w:val="00536179"/>
    <w:rsid w:val="00536664"/>
    <w:rsid w:val="0053713C"/>
    <w:rsid w:val="005416D4"/>
    <w:rsid w:val="0054283E"/>
    <w:rsid w:val="00543841"/>
    <w:rsid w:val="00543A7F"/>
    <w:rsid w:val="00543C33"/>
    <w:rsid w:val="005444EF"/>
    <w:rsid w:val="0054468D"/>
    <w:rsid w:val="005466BC"/>
    <w:rsid w:val="005509C4"/>
    <w:rsid w:val="00551057"/>
    <w:rsid w:val="00552545"/>
    <w:rsid w:val="00552B54"/>
    <w:rsid w:val="00553697"/>
    <w:rsid w:val="0055785E"/>
    <w:rsid w:val="00557A9B"/>
    <w:rsid w:val="0056173A"/>
    <w:rsid w:val="00562289"/>
    <w:rsid w:val="005633B6"/>
    <w:rsid w:val="005634FE"/>
    <w:rsid w:val="00565AF4"/>
    <w:rsid w:val="00565ED6"/>
    <w:rsid w:val="00567891"/>
    <w:rsid w:val="00571910"/>
    <w:rsid w:val="005719AD"/>
    <w:rsid w:val="0057305D"/>
    <w:rsid w:val="00573211"/>
    <w:rsid w:val="00575DE5"/>
    <w:rsid w:val="00576884"/>
    <w:rsid w:val="005819D8"/>
    <w:rsid w:val="00582426"/>
    <w:rsid w:val="00582EAE"/>
    <w:rsid w:val="005831BF"/>
    <w:rsid w:val="00583733"/>
    <w:rsid w:val="0058512A"/>
    <w:rsid w:val="00585B21"/>
    <w:rsid w:val="00585CD8"/>
    <w:rsid w:val="00587952"/>
    <w:rsid w:val="005919B4"/>
    <w:rsid w:val="00591FD3"/>
    <w:rsid w:val="00594231"/>
    <w:rsid w:val="005A024B"/>
    <w:rsid w:val="005A09E4"/>
    <w:rsid w:val="005A0C2F"/>
    <w:rsid w:val="005A1045"/>
    <w:rsid w:val="005A1DB6"/>
    <w:rsid w:val="005A24F1"/>
    <w:rsid w:val="005A377B"/>
    <w:rsid w:val="005A3D8D"/>
    <w:rsid w:val="005A4511"/>
    <w:rsid w:val="005A4BC9"/>
    <w:rsid w:val="005A553C"/>
    <w:rsid w:val="005A5DE8"/>
    <w:rsid w:val="005A6584"/>
    <w:rsid w:val="005A7631"/>
    <w:rsid w:val="005B06AF"/>
    <w:rsid w:val="005B0C7A"/>
    <w:rsid w:val="005B1238"/>
    <w:rsid w:val="005B1C0F"/>
    <w:rsid w:val="005B45E1"/>
    <w:rsid w:val="005B7410"/>
    <w:rsid w:val="005C036F"/>
    <w:rsid w:val="005C05AC"/>
    <w:rsid w:val="005C0BE0"/>
    <w:rsid w:val="005C1918"/>
    <w:rsid w:val="005C2459"/>
    <w:rsid w:val="005C3996"/>
    <w:rsid w:val="005C54F5"/>
    <w:rsid w:val="005C6F25"/>
    <w:rsid w:val="005C7D51"/>
    <w:rsid w:val="005D0307"/>
    <w:rsid w:val="005D17F9"/>
    <w:rsid w:val="005D3B28"/>
    <w:rsid w:val="005D48EE"/>
    <w:rsid w:val="005D57D5"/>
    <w:rsid w:val="005D5A61"/>
    <w:rsid w:val="005D61F7"/>
    <w:rsid w:val="005D6B16"/>
    <w:rsid w:val="005E0560"/>
    <w:rsid w:val="005E2F42"/>
    <w:rsid w:val="005E4255"/>
    <w:rsid w:val="005E6651"/>
    <w:rsid w:val="005E6D1D"/>
    <w:rsid w:val="005F0950"/>
    <w:rsid w:val="005F1166"/>
    <w:rsid w:val="005F2316"/>
    <w:rsid w:val="005F3FA9"/>
    <w:rsid w:val="005F456F"/>
    <w:rsid w:val="005F4CFC"/>
    <w:rsid w:val="005F5EAE"/>
    <w:rsid w:val="005F5EE8"/>
    <w:rsid w:val="005F630E"/>
    <w:rsid w:val="005F6BB7"/>
    <w:rsid w:val="005F7687"/>
    <w:rsid w:val="005F769B"/>
    <w:rsid w:val="006012C9"/>
    <w:rsid w:val="00605167"/>
    <w:rsid w:val="00605EBF"/>
    <w:rsid w:val="0060647B"/>
    <w:rsid w:val="006109F6"/>
    <w:rsid w:val="00610F63"/>
    <w:rsid w:val="006122C9"/>
    <w:rsid w:val="00612522"/>
    <w:rsid w:val="00613322"/>
    <w:rsid w:val="0061760F"/>
    <w:rsid w:val="00617E0D"/>
    <w:rsid w:val="00621821"/>
    <w:rsid w:val="006244C0"/>
    <w:rsid w:val="006263DB"/>
    <w:rsid w:val="00626672"/>
    <w:rsid w:val="006304F0"/>
    <w:rsid w:val="006305E4"/>
    <w:rsid w:val="0063281C"/>
    <w:rsid w:val="00632A96"/>
    <w:rsid w:val="00633EDD"/>
    <w:rsid w:val="006345B5"/>
    <w:rsid w:val="00636AB7"/>
    <w:rsid w:val="0063723C"/>
    <w:rsid w:val="00637477"/>
    <w:rsid w:val="00637CB6"/>
    <w:rsid w:val="006408C7"/>
    <w:rsid w:val="00642D91"/>
    <w:rsid w:val="00644076"/>
    <w:rsid w:val="0064657B"/>
    <w:rsid w:val="00655445"/>
    <w:rsid w:val="00657E59"/>
    <w:rsid w:val="00660ACE"/>
    <w:rsid w:val="00660E05"/>
    <w:rsid w:val="0066190E"/>
    <w:rsid w:val="00661E16"/>
    <w:rsid w:val="00662A73"/>
    <w:rsid w:val="00663D5D"/>
    <w:rsid w:val="00671720"/>
    <w:rsid w:val="00676717"/>
    <w:rsid w:val="00676B6D"/>
    <w:rsid w:val="00677F59"/>
    <w:rsid w:val="00680609"/>
    <w:rsid w:val="006813D6"/>
    <w:rsid w:val="0068277D"/>
    <w:rsid w:val="00686A6C"/>
    <w:rsid w:val="00687B47"/>
    <w:rsid w:val="00690D87"/>
    <w:rsid w:val="00690F51"/>
    <w:rsid w:val="00691935"/>
    <w:rsid w:val="006919C2"/>
    <w:rsid w:val="006933BB"/>
    <w:rsid w:val="006940B8"/>
    <w:rsid w:val="00695169"/>
    <w:rsid w:val="00695176"/>
    <w:rsid w:val="0069607C"/>
    <w:rsid w:val="006975E3"/>
    <w:rsid w:val="006A360E"/>
    <w:rsid w:val="006A389C"/>
    <w:rsid w:val="006A3D45"/>
    <w:rsid w:val="006A406D"/>
    <w:rsid w:val="006A41EB"/>
    <w:rsid w:val="006A433D"/>
    <w:rsid w:val="006A4837"/>
    <w:rsid w:val="006A4CC4"/>
    <w:rsid w:val="006A50A7"/>
    <w:rsid w:val="006A5125"/>
    <w:rsid w:val="006A5967"/>
    <w:rsid w:val="006A768F"/>
    <w:rsid w:val="006B1564"/>
    <w:rsid w:val="006B1C13"/>
    <w:rsid w:val="006B483D"/>
    <w:rsid w:val="006B4D9E"/>
    <w:rsid w:val="006B582C"/>
    <w:rsid w:val="006B711F"/>
    <w:rsid w:val="006C0A21"/>
    <w:rsid w:val="006C1896"/>
    <w:rsid w:val="006C1BC3"/>
    <w:rsid w:val="006C39C8"/>
    <w:rsid w:val="006C408B"/>
    <w:rsid w:val="006C6369"/>
    <w:rsid w:val="006C683D"/>
    <w:rsid w:val="006C6B28"/>
    <w:rsid w:val="006C7F8E"/>
    <w:rsid w:val="006D03FC"/>
    <w:rsid w:val="006D1231"/>
    <w:rsid w:val="006D1E45"/>
    <w:rsid w:val="006D3C81"/>
    <w:rsid w:val="006D5A08"/>
    <w:rsid w:val="006D6491"/>
    <w:rsid w:val="006D6606"/>
    <w:rsid w:val="006D7781"/>
    <w:rsid w:val="006E2299"/>
    <w:rsid w:val="006E3396"/>
    <w:rsid w:val="006E5D0E"/>
    <w:rsid w:val="006E6572"/>
    <w:rsid w:val="006E7636"/>
    <w:rsid w:val="006F21B8"/>
    <w:rsid w:val="006F2F07"/>
    <w:rsid w:val="006F3D48"/>
    <w:rsid w:val="006F49F5"/>
    <w:rsid w:val="006F7B9C"/>
    <w:rsid w:val="007003C1"/>
    <w:rsid w:val="00700AB0"/>
    <w:rsid w:val="007011DB"/>
    <w:rsid w:val="007031F8"/>
    <w:rsid w:val="00704D03"/>
    <w:rsid w:val="00706248"/>
    <w:rsid w:val="00706D54"/>
    <w:rsid w:val="0070758F"/>
    <w:rsid w:val="0071025A"/>
    <w:rsid w:val="00710AB5"/>
    <w:rsid w:val="00710D64"/>
    <w:rsid w:val="007110C4"/>
    <w:rsid w:val="0071123A"/>
    <w:rsid w:val="007139AD"/>
    <w:rsid w:val="00713ED8"/>
    <w:rsid w:val="00717138"/>
    <w:rsid w:val="00717E17"/>
    <w:rsid w:val="00720246"/>
    <w:rsid w:val="007206AE"/>
    <w:rsid w:val="00720A71"/>
    <w:rsid w:val="00724487"/>
    <w:rsid w:val="00726089"/>
    <w:rsid w:val="00726D57"/>
    <w:rsid w:val="00726EEA"/>
    <w:rsid w:val="007270D6"/>
    <w:rsid w:val="00727CF1"/>
    <w:rsid w:val="00732491"/>
    <w:rsid w:val="00733F39"/>
    <w:rsid w:val="007346DA"/>
    <w:rsid w:val="0073485F"/>
    <w:rsid w:val="007348B4"/>
    <w:rsid w:val="0073499F"/>
    <w:rsid w:val="007368B1"/>
    <w:rsid w:val="007370D6"/>
    <w:rsid w:val="00737E89"/>
    <w:rsid w:val="00742B7E"/>
    <w:rsid w:val="00742E8E"/>
    <w:rsid w:val="00745A5F"/>
    <w:rsid w:val="00746469"/>
    <w:rsid w:val="00750B00"/>
    <w:rsid w:val="00751678"/>
    <w:rsid w:val="00754221"/>
    <w:rsid w:val="00755A49"/>
    <w:rsid w:val="00755BB2"/>
    <w:rsid w:val="00762A9C"/>
    <w:rsid w:val="00764EDC"/>
    <w:rsid w:val="00770F15"/>
    <w:rsid w:val="00772043"/>
    <w:rsid w:val="00774F6D"/>
    <w:rsid w:val="00775128"/>
    <w:rsid w:val="00776064"/>
    <w:rsid w:val="00777808"/>
    <w:rsid w:val="00777A92"/>
    <w:rsid w:val="00777AE4"/>
    <w:rsid w:val="00780178"/>
    <w:rsid w:val="00780948"/>
    <w:rsid w:val="00781D40"/>
    <w:rsid w:val="007823F8"/>
    <w:rsid w:val="007826DC"/>
    <w:rsid w:val="00782CF3"/>
    <w:rsid w:val="007831B9"/>
    <w:rsid w:val="00783974"/>
    <w:rsid w:val="007857CC"/>
    <w:rsid w:val="00787668"/>
    <w:rsid w:val="00787B5C"/>
    <w:rsid w:val="00790A03"/>
    <w:rsid w:val="007910CD"/>
    <w:rsid w:val="007927AF"/>
    <w:rsid w:val="0079503E"/>
    <w:rsid w:val="00795FCA"/>
    <w:rsid w:val="0079676D"/>
    <w:rsid w:val="00797FFC"/>
    <w:rsid w:val="007A06A4"/>
    <w:rsid w:val="007A11B3"/>
    <w:rsid w:val="007A14E1"/>
    <w:rsid w:val="007A2C03"/>
    <w:rsid w:val="007A3D69"/>
    <w:rsid w:val="007A4450"/>
    <w:rsid w:val="007A47EB"/>
    <w:rsid w:val="007A7316"/>
    <w:rsid w:val="007A7461"/>
    <w:rsid w:val="007A767D"/>
    <w:rsid w:val="007B05BE"/>
    <w:rsid w:val="007B0699"/>
    <w:rsid w:val="007B1F9F"/>
    <w:rsid w:val="007B258A"/>
    <w:rsid w:val="007B2F5E"/>
    <w:rsid w:val="007B572F"/>
    <w:rsid w:val="007B5EEB"/>
    <w:rsid w:val="007B6480"/>
    <w:rsid w:val="007B7B1C"/>
    <w:rsid w:val="007C0CC4"/>
    <w:rsid w:val="007C234A"/>
    <w:rsid w:val="007C268D"/>
    <w:rsid w:val="007C3613"/>
    <w:rsid w:val="007C404A"/>
    <w:rsid w:val="007C4134"/>
    <w:rsid w:val="007C5329"/>
    <w:rsid w:val="007C5D78"/>
    <w:rsid w:val="007C7540"/>
    <w:rsid w:val="007D17C6"/>
    <w:rsid w:val="007D21B9"/>
    <w:rsid w:val="007D4D0B"/>
    <w:rsid w:val="007D535F"/>
    <w:rsid w:val="007D6953"/>
    <w:rsid w:val="007D7223"/>
    <w:rsid w:val="007E0403"/>
    <w:rsid w:val="007E045A"/>
    <w:rsid w:val="007E0BD2"/>
    <w:rsid w:val="007E2FD3"/>
    <w:rsid w:val="007E3A4C"/>
    <w:rsid w:val="007E42FE"/>
    <w:rsid w:val="007E6945"/>
    <w:rsid w:val="007E7091"/>
    <w:rsid w:val="007E7492"/>
    <w:rsid w:val="007E76AB"/>
    <w:rsid w:val="007F22F3"/>
    <w:rsid w:val="007F32BE"/>
    <w:rsid w:val="007F5202"/>
    <w:rsid w:val="00800933"/>
    <w:rsid w:val="008013A5"/>
    <w:rsid w:val="00802504"/>
    <w:rsid w:val="008031D3"/>
    <w:rsid w:val="00803F6E"/>
    <w:rsid w:val="00805218"/>
    <w:rsid w:val="00805A62"/>
    <w:rsid w:val="00805AD1"/>
    <w:rsid w:val="0080619F"/>
    <w:rsid w:val="00806964"/>
    <w:rsid w:val="00806D98"/>
    <w:rsid w:val="00806E26"/>
    <w:rsid w:val="00807CDC"/>
    <w:rsid w:val="0081176E"/>
    <w:rsid w:val="008122CF"/>
    <w:rsid w:val="00812ECE"/>
    <w:rsid w:val="00813096"/>
    <w:rsid w:val="008145A3"/>
    <w:rsid w:val="00815056"/>
    <w:rsid w:val="00815C96"/>
    <w:rsid w:val="00816250"/>
    <w:rsid w:val="00821248"/>
    <w:rsid w:val="00825265"/>
    <w:rsid w:val="00825303"/>
    <w:rsid w:val="0082582A"/>
    <w:rsid w:val="00825A67"/>
    <w:rsid w:val="00827B1B"/>
    <w:rsid w:val="008305F0"/>
    <w:rsid w:val="00831494"/>
    <w:rsid w:val="00831F4D"/>
    <w:rsid w:val="00835E7A"/>
    <w:rsid w:val="0083650F"/>
    <w:rsid w:val="00840182"/>
    <w:rsid w:val="008420F9"/>
    <w:rsid w:val="00843174"/>
    <w:rsid w:val="00844777"/>
    <w:rsid w:val="008449E2"/>
    <w:rsid w:val="00845C76"/>
    <w:rsid w:val="00846A8B"/>
    <w:rsid w:val="008473F0"/>
    <w:rsid w:val="00850FE8"/>
    <w:rsid w:val="00851026"/>
    <w:rsid w:val="00852BA6"/>
    <w:rsid w:val="00853C67"/>
    <w:rsid w:val="00854A98"/>
    <w:rsid w:val="00855F6E"/>
    <w:rsid w:val="0085726B"/>
    <w:rsid w:val="008577C2"/>
    <w:rsid w:val="00857CD0"/>
    <w:rsid w:val="00861FD3"/>
    <w:rsid w:val="00861FF0"/>
    <w:rsid w:val="008627C8"/>
    <w:rsid w:val="00862BC5"/>
    <w:rsid w:val="00862E10"/>
    <w:rsid w:val="00864535"/>
    <w:rsid w:val="00864866"/>
    <w:rsid w:val="0086648A"/>
    <w:rsid w:val="008673EE"/>
    <w:rsid w:val="00870623"/>
    <w:rsid w:val="00872247"/>
    <w:rsid w:val="00873F9F"/>
    <w:rsid w:val="00876AB2"/>
    <w:rsid w:val="008772DC"/>
    <w:rsid w:val="00877B6E"/>
    <w:rsid w:val="0088009E"/>
    <w:rsid w:val="00880AA7"/>
    <w:rsid w:val="0088218B"/>
    <w:rsid w:val="0088344E"/>
    <w:rsid w:val="0088439D"/>
    <w:rsid w:val="00884A85"/>
    <w:rsid w:val="00884FBD"/>
    <w:rsid w:val="008860BF"/>
    <w:rsid w:val="008906AF"/>
    <w:rsid w:val="00891273"/>
    <w:rsid w:val="008914F1"/>
    <w:rsid w:val="00891880"/>
    <w:rsid w:val="008922E0"/>
    <w:rsid w:val="00892740"/>
    <w:rsid w:val="00892835"/>
    <w:rsid w:val="008931C4"/>
    <w:rsid w:val="008934CA"/>
    <w:rsid w:val="00893E23"/>
    <w:rsid w:val="00894113"/>
    <w:rsid w:val="008945C2"/>
    <w:rsid w:val="00895D77"/>
    <w:rsid w:val="00897B11"/>
    <w:rsid w:val="00897CCE"/>
    <w:rsid w:val="008A32C0"/>
    <w:rsid w:val="008A33D0"/>
    <w:rsid w:val="008A3F18"/>
    <w:rsid w:val="008A4952"/>
    <w:rsid w:val="008A4C29"/>
    <w:rsid w:val="008A4C8A"/>
    <w:rsid w:val="008A5C46"/>
    <w:rsid w:val="008A5EDA"/>
    <w:rsid w:val="008A6B29"/>
    <w:rsid w:val="008A75C4"/>
    <w:rsid w:val="008A79D4"/>
    <w:rsid w:val="008B1E0E"/>
    <w:rsid w:val="008B24C4"/>
    <w:rsid w:val="008B265B"/>
    <w:rsid w:val="008B3C2E"/>
    <w:rsid w:val="008B4119"/>
    <w:rsid w:val="008B4733"/>
    <w:rsid w:val="008B5CCB"/>
    <w:rsid w:val="008B5D55"/>
    <w:rsid w:val="008B74E8"/>
    <w:rsid w:val="008B75BF"/>
    <w:rsid w:val="008B79A9"/>
    <w:rsid w:val="008C11C2"/>
    <w:rsid w:val="008C143C"/>
    <w:rsid w:val="008C164A"/>
    <w:rsid w:val="008C2212"/>
    <w:rsid w:val="008C2272"/>
    <w:rsid w:val="008C3E4E"/>
    <w:rsid w:val="008C4A46"/>
    <w:rsid w:val="008C4C14"/>
    <w:rsid w:val="008C577E"/>
    <w:rsid w:val="008C62C0"/>
    <w:rsid w:val="008C7067"/>
    <w:rsid w:val="008C7301"/>
    <w:rsid w:val="008C76B7"/>
    <w:rsid w:val="008D212E"/>
    <w:rsid w:val="008D3B60"/>
    <w:rsid w:val="008D4413"/>
    <w:rsid w:val="008D7097"/>
    <w:rsid w:val="008D76BD"/>
    <w:rsid w:val="008E12AB"/>
    <w:rsid w:val="008E2B89"/>
    <w:rsid w:val="008E6800"/>
    <w:rsid w:val="008E71A3"/>
    <w:rsid w:val="008E7C07"/>
    <w:rsid w:val="008F1724"/>
    <w:rsid w:val="008F2D32"/>
    <w:rsid w:val="008F2D6E"/>
    <w:rsid w:val="008F4DCB"/>
    <w:rsid w:val="008F4E22"/>
    <w:rsid w:val="008F71CE"/>
    <w:rsid w:val="009005A0"/>
    <w:rsid w:val="0090179F"/>
    <w:rsid w:val="00902544"/>
    <w:rsid w:val="00903617"/>
    <w:rsid w:val="00904116"/>
    <w:rsid w:val="00904E50"/>
    <w:rsid w:val="00905F49"/>
    <w:rsid w:val="00906028"/>
    <w:rsid w:val="00906A52"/>
    <w:rsid w:val="00911295"/>
    <w:rsid w:val="009118C6"/>
    <w:rsid w:val="00912451"/>
    <w:rsid w:val="00912593"/>
    <w:rsid w:val="0091411D"/>
    <w:rsid w:val="00915CA0"/>
    <w:rsid w:val="0092029A"/>
    <w:rsid w:val="0092243B"/>
    <w:rsid w:val="009226A5"/>
    <w:rsid w:val="00922EDD"/>
    <w:rsid w:val="00922FB1"/>
    <w:rsid w:val="00923BD9"/>
    <w:rsid w:val="00926517"/>
    <w:rsid w:val="00927C7C"/>
    <w:rsid w:val="009301B1"/>
    <w:rsid w:val="00932462"/>
    <w:rsid w:val="009326CB"/>
    <w:rsid w:val="00933AD6"/>
    <w:rsid w:val="00934BB2"/>
    <w:rsid w:val="00935726"/>
    <w:rsid w:val="00935B83"/>
    <w:rsid w:val="00935BA0"/>
    <w:rsid w:val="00935C25"/>
    <w:rsid w:val="00935D86"/>
    <w:rsid w:val="00935ED7"/>
    <w:rsid w:val="00936144"/>
    <w:rsid w:val="00940D35"/>
    <w:rsid w:val="009417A4"/>
    <w:rsid w:val="00942637"/>
    <w:rsid w:val="0094292D"/>
    <w:rsid w:val="0094302A"/>
    <w:rsid w:val="00943D90"/>
    <w:rsid w:val="00944B1E"/>
    <w:rsid w:val="009450EB"/>
    <w:rsid w:val="00945B25"/>
    <w:rsid w:val="009469D3"/>
    <w:rsid w:val="00946D30"/>
    <w:rsid w:val="00950811"/>
    <w:rsid w:val="00950F5C"/>
    <w:rsid w:val="009543B0"/>
    <w:rsid w:val="00956419"/>
    <w:rsid w:val="0095649A"/>
    <w:rsid w:val="009564AE"/>
    <w:rsid w:val="00956C74"/>
    <w:rsid w:val="0095715C"/>
    <w:rsid w:val="00957AB5"/>
    <w:rsid w:val="009606B6"/>
    <w:rsid w:val="009607E5"/>
    <w:rsid w:val="00961B1B"/>
    <w:rsid w:val="0096220D"/>
    <w:rsid w:val="009636DE"/>
    <w:rsid w:val="00964651"/>
    <w:rsid w:val="00964E5D"/>
    <w:rsid w:val="009651C6"/>
    <w:rsid w:val="00967B15"/>
    <w:rsid w:val="009700B6"/>
    <w:rsid w:val="00975AAB"/>
    <w:rsid w:val="00976C1B"/>
    <w:rsid w:val="00976E4F"/>
    <w:rsid w:val="00977097"/>
    <w:rsid w:val="009776F6"/>
    <w:rsid w:val="00977A38"/>
    <w:rsid w:val="00980788"/>
    <w:rsid w:val="00981AE3"/>
    <w:rsid w:val="00981D27"/>
    <w:rsid w:val="00983BDF"/>
    <w:rsid w:val="0098402D"/>
    <w:rsid w:val="009840DF"/>
    <w:rsid w:val="009843CB"/>
    <w:rsid w:val="009848C3"/>
    <w:rsid w:val="009849B4"/>
    <w:rsid w:val="00985810"/>
    <w:rsid w:val="00986CA7"/>
    <w:rsid w:val="0098713D"/>
    <w:rsid w:val="009875B6"/>
    <w:rsid w:val="00987DB3"/>
    <w:rsid w:val="00991B45"/>
    <w:rsid w:val="0099303C"/>
    <w:rsid w:val="009942ED"/>
    <w:rsid w:val="00994F3B"/>
    <w:rsid w:val="009965C7"/>
    <w:rsid w:val="00996A16"/>
    <w:rsid w:val="00996A99"/>
    <w:rsid w:val="00997EA2"/>
    <w:rsid w:val="009A0FB6"/>
    <w:rsid w:val="009A13B1"/>
    <w:rsid w:val="009A1C35"/>
    <w:rsid w:val="009A1D2F"/>
    <w:rsid w:val="009A33F0"/>
    <w:rsid w:val="009A3F74"/>
    <w:rsid w:val="009A4727"/>
    <w:rsid w:val="009A4B63"/>
    <w:rsid w:val="009A539E"/>
    <w:rsid w:val="009A54C7"/>
    <w:rsid w:val="009A61CD"/>
    <w:rsid w:val="009A670C"/>
    <w:rsid w:val="009A6A44"/>
    <w:rsid w:val="009A6FD0"/>
    <w:rsid w:val="009A784A"/>
    <w:rsid w:val="009A7A29"/>
    <w:rsid w:val="009B2A1C"/>
    <w:rsid w:val="009B31D8"/>
    <w:rsid w:val="009B36A4"/>
    <w:rsid w:val="009B47A0"/>
    <w:rsid w:val="009B5599"/>
    <w:rsid w:val="009B7483"/>
    <w:rsid w:val="009C0064"/>
    <w:rsid w:val="009C16F7"/>
    <w:rsid w:val="009C1ED3"/>
    <w:rsid w:val="009C220F"/>
    <w:rsid w:val="009C2F50"/>
    <w:rsid w:val="009C38D0"/>
    <w:rsid w:val="009C46AD"/>
    <w:rsid w:val="009C4ECC"/>
    <w:rsid w:val="009C60BE"/>
    <w:rsid w:val="009C6101"/>
    <w:rsid w:val="009D0181"/>
    <w:rsid w:val="009D2019"/>
    <w:rsid w:val="009D2104"/>
    <w:rsid w:val="009D2FCC"/>
    <w:rsid w:val="009D5CE2"/>
    <w:rsid w:val="009D5FD0"/>
    <w:rsid w:val="009D6B13"/>
    <w:rsid w:val="009D6DCD"/>
    <w:rsid w:val="009D6E0B"/>
    <w:rsid w:val="009D783F"/>
    <w:rsid w:val="009E3A15"/>
    <w:rsid w:val="009E40BB"/>
    <w:rsid w:val="009E50FF"/>
    <w:rsid w:val="009E7CED"/>
    <w:rsid w:val="009F0F09"/>
    <w:rsid w:val="009F1B0A"/>
    <w:rsid w:val="009F1BBF"/>
    <w:rsid w:val="009F3778"/>
    <w:rsid w:val="009F4E3D"/>
    <w:rsid w:val="009F571A"/>
    <w:rsid w:val="009F6ABA"/>
    <w:rsid w:val="00A010D4"/>
    <w:rsid w:val="00A012E1"/>
    <w:rsid w:val="00A0323B"/>
    <w:rsid w:val="00A03614"/>
    <w:rsid w:val="00A03E33"/>
    <w:rsid w:val="00A03EA3"/>
    <w:rsid w:val="00A043BA"/>
    <w:rsid w:val="00A043DA"/>
    <w:rsid w:val="00A052E4"/>
    <w:rsid w:val="00A05607"/>
    <w:rsid w:val="00A0656C"/>
    <w:rsid w:val="00A07972"/>
    <w:rsid w:val="00A1050E"/>
    <w:rsid w:val="00A108FB"/>
    <w:rsid w:val="00A10A76"/>
    <w:rsid w:val="00A1178D"/>
    <w:rsid w:val="00A12D2A"/>
    <w:rsid w:val="00A1369A"/>
    <w:rsid w:val="00A138FC"/>
    <w:rsid w:val="00A13EB9"/>
    <w:rsid w:val="00A143FD"/>
    <w:rsid w:val="00A150C0"/>
    <w:rsid w:val="00A155B6"/>
    <w:rsid w:val="00A15D5B"/>
    <w:rsid w:val="00A2205C"/>
    <w:rsid w:val="00A266C8"/>
    <w:rsid w:val="00A3010B"/>
    <w:rsid w:val="00A312E0"/>
    <w:rsid w:val="00A313AC"/>
    <w:rsid w:val="00A315B1"/>
    <w:rsid w:val="00A31B18"/>
    <w:rsid w:val="00A32531"/>
    <w:rsid w:val="00A32904"/>
    <w:rsid w:val="00A33AAC"/>
    <w:rsid w:val="00A3421D"/>
    <w:rsid w:val="00A35ADD"/>
    <w:rsid w:val="00A35B6E"/>
    <w:rsid w:val="00A3703D"/>
    <w:rsid w:val="00A378E9"/>
    <w:rsid w:val="00A37AB6"/>
    <w:rsid w:val="00A401E7"/>
    <w:rsid w:val="00A41379"/>
    <w:rsid w:val="00A464BF"/>
    <w:rsid w:val="00A47722"/>
    <w:rsid w:val="00A47B7C"/>
    <w:rsid w:val="00A51481"/>
    <w:rsid w:val="00A51C20"/>
    <w:rsid w:val="00A52933"/>
    <w:rsid w:val="00A52EA2"/>
    <w:rsid w:val="00A52EF4"/>
    <w:rsid w:val="00A536FE"/>
    <w:rsid w:val="00A54635"/>
    <w:rsid w:val="00A55C86"/>
    <w:rsid w:val="00A569D5"/>
    <w:rsid w:val="00A56F45"/>
    <w:rsid w:val="00A573A3"/>
    <w:rsid w:val="00A60420"/>
    <w:rsid w:val="00A60D1C"/>
    <w:rsid w:val="00A618A9"/>
    <w:rsid w:val="00A622FF"/>
    <w:rsid w:val="00A63762"/>
    <w:rsid w:val="00A65C5F"/>
    <w:rsid w:val="00A6623F"/>
    <w:rsid w:val="00A6647B"/>
    <w:rsid w:val="00A71BA2"/>
    <w:rsid w:val="00A7248A"/>
    <w:rsid w:val="00A7494C"/>
    <w:rsid w:val="00A75062"/>
    <w:rsid w:val="00A77F1A"/>
    <w:rsid w:val="00A806F8"/>
    <w:rsid w:val="00A80D38"/>
    <w:rsid w:val="00A80F46"/>
    <w:rsid w:val="00A81479"/>
    <w:rsid w:val="00A84099"/>
    <w:rsid w:val="00A85116"/>
    <w:rsid w:val="00A856E0"/>
    <w:rsid w:val="00A87981"/>
    <w:rsid w:val="00A87E4F"/>
    <w:rsid w:val="00A90205"/>
    <w:rsid w:val="00A90CCD"/>
    <w:rsid w:val="00A9275A"/>
    <w:rsid w:val="00A93DF6"/>
    <w:rsid w:val="00A950E0"/>
    <w:rsid w:val="00AA0312"/>
    <w:rsid w:val="00AA12CE"/>
    <w:rsid w:val="00AA3B4D"/>
    <w:rsid w:val="00AA4E39"/>
    <w:rsid w:val="00AA74E4"/>
    <w:rsid w:val="00AB128F"/>
    <w:rsid w:val="00AB18CF"/>
    <w:rsid w:val="00AB1D76"/>
    <w:rsid w:val="00AB2399"/>
    <w:rsid w:val="00AB3FB1"/>
    <w:rsid w:val="00AB4D04"/>
    <w:rsid w:val="00AB5603"/>
    <w:rsid w:val="00AB59C7"/>
    <w:rsid w:val="00AB6547"/>
    <w:rsid w:val="00AB772E"/>
    <w:rsid w:val="00AC0D21"/>
    <w:rsid w:val="00AC1D52"/>
    <w:rsid w:val="00AC2B05"/>
    <w:rsid w:val="00AC3679"/>
    <w:rsid w:val="00AC469F"/>
    <w:rsid w:val="00AC6C41"/>
    <w:rsid w:val="00AC6F4B"/>
    <w:rsid w:val="00AC7E86"/>
    <w:rsid w:val="00AD13D3"/>
    <w:rsid w:val="00AD1E39"/>
    <w:rsid w:val="00AD5AFE"/>
    <w:rsid w:val="00AD6AA2"/>
    <w:rsid w:val="00AD70E6"/>
    <w:rsid w:val="00AD747B"/>
    <w:rsid w:val="00AE1EC1"/>
    <w:rsid w:val="00AE30C7"/>
    <w:rsid w:val="00AE4AD3"/>
    <w:rsid w:val="00AE723B"/>
    <w:rsid w:val="00AE7FF8"/>
    <w:rsid w:val="00AF172D"/>
    <w:rsid w:val="00AF2334"/>
    <w:rsid w:val="00AF3100"/>
    <w:rsid w:val="00AF4622"/>
    <w:rsid w:val="00AF66A3"/>
    <w:rsid w:val="00AF74F6"/>
    <w:rsid w:val="00B0102D"/>
    <w:rsid w:val="00B05579"/>
    <w:rsid w:val="00B0690E"/>
    <w:rsid w:val="00B06C52"/>
    <w:rsid w:val="00B079DD"/>
    <w:rsid w:val="00B07FAA"/>
    <w:rsid w:val="00B10B3E"/>
    <w:rsid w:val="00B12CFC"/>
    <w:rsid w:val="00B1362C"/>
    <w:rsid w:val="00B152AD"/>
    <w:rsid w:val="00B15FEF"/>
    <w:rsid w:val="00B16375"/>
    <w:rsid w:val="00B163EB"/>
    <w:rsid w:val="00B17574"/>
    <w:rsid w:val="00B210FC"/>
    <w:rsid w:val="00B213A1"/>
    <w:rsid w:val="00B228E7"/>
    <w:rsid w:val="00B24691"/>
    <w:rsid w:val="00B25F04"/>
    <w:rsid w:val="00B26255"/>
    <w:rsid w:val="00B2635C"/>
    <w:rsid w:val="00B26FBA"/>
    <w:rsid w:val="00B3093F"/>
    <w:rsid w:val="00B32A4C"/>
    <w:rsid w:val="00B32EC2"/>
    <w:rsid w:val="00B337AB"/>
    <w:rsid w:val="00B33979"/>
    <w:rsid w:val="00B36B7B"/>
    <w:rsid w:val="00B3744B"/>
    <w:rsid w:val="00B37532"/>
    <w:rsid w:val="00B44E76"/>
    <w:rsid w:val="00B45DD1"/>
    <w:rsid w:val="00B46DE4"/>
    <w:rsid w:val="00B46FCF"/>
    <w:rsid w:val="00B47C55"/>
    <w:rsid w:val="00B5024C"/>
    <w:rsid w:val="00B50ECC"/>
    <w:rsid w:val="00B517DC"/>
    <w:rsid w:val="00B52EED"/>
    <w:rsid w:val="00B54022"/>
    <w:rsid w:val="00B55BAD"/>
    <w:rsid w:val="00B55C1C"/>
    <w:rsid w:val="00B60372"/>
    <w:rsid w:val="00B61301"/>
    <w:rsid w:val="00B64C73"/>
    <w:rsid w:val="00B6722B"/>
    <w:rsid w:val="00B676D8"/>
    <w:rsid w:val="00B67927"/>
    <w:rsid w:val="00B713BF"/>
    <w:rsid w:val="00B7188D"/>
    <w:rsid w:val="00B72735"/>
    <w:rsid w:val="00B72916"/>
    <w:rsid w:val="00B73C65"/>
    <w:rsid w:val="00B76728"/>
    <w:rsid w:val="00B77598"/>
    <w:rsid w:val="00B77941"/>
    <w:rsid w:val="00B808F3"/>
    <w:rsid w:val="00B81C19"/>
    <w:rsid w:val="00B81CD9"/>
    <w:rsid w:val="00B832F0"/>
    <w:rsid w:val="00B84C68"/>
    <w:rsid w:val="00B8538D"/>
    <w:rsid w:val="00B86E10"/>
    <w:rsid w:val="00B9259B"/>
    <w:rsid w:val="00B92619"/>
    <w:rsid w:val="00B9334C"/>
    <w:rsid w:val="00B93638"/>
    <w:rsid w:val="00B94AD9"/>
    <w:rsid w:val="00B94C67"/>
    <w:rsid w:val="00B96C9C"/>
    <w:rsid w:val="00B97736"/>
    <w:rsid w:val="00BA1387"/>
    <w:rsid w:val="00BA1F1E"/>
    <w:rsid w:val="00BA203B"/>
    <w:rsid w:val="00BA2C05"/>
    <w:rsid w:val="00BA31E0"/>
    <w:rsid w:val="00BA3737"/>
    <w:rsid w:val="00BA3D68"/>
    <w:rsid w:val="00BA4C77"/>
    <w:rsid w:val="00BA5441"/>
    <w:rsid w:val="00BA67F7"/>
    <w:rsid w:val="00BA7364"/>
    <w:rsid w:val="00BA7F8F"/>
    <w:rsid w:val="00BB1D29"/>
    <w:rsid w:val="00BB4009"/>
    <w:rsid w:val="00BB4052"/>
    <w:rsid w:val="00BB470D"/>
    <w:rsid w:val="00BB4730"/>
    <w:rsid w:val="00BB6274"/>
    <w:rsid w:val="00BB63A4"/>
    <w:rsid w:val="00BB74DA"/>
    <w:rsid w:val="00BC04E6"/>
    <w:rsid w:val="00BC0519"/>
    <w:rsid w:val="00BC1BC8"/>
    <w:rsid w:val="00BC48BF"/>
    <w:rsid w:val="00BC5EE0"/>
    <w:rsid w:val="00BC6718"/>
    <w:rsid w:val="00BC683E"/>
    <w:rsid w:val="00BC6F23"/>
    <w:rsid w:val="00BC7058"/>
    <w:rsid w:val="00BC7D73"/>
    <w:rsid w:val="00BC7F6F"/>
    <w:rsid w:val="00BD31AB"/>
    <w:rsid w:val="00BD328F"/>
    <w:rsid w:val="00BD46E2"/>
    <w:rsid w:val="00BD52BF"/>
    <w:rsid w:val="00BD534F"/>
    <w:rsid w:val="00BD77F5"/>
    <w:rsid w:val="00BE1B5D"/>
    <w:rsid w:val="00BE5256"/>
    <w:rsid w:val="00BE6527"/>
    <w:rsid w:val="00BE673D"/>
    <w:rsid w:val="00BE678A"/>
    <w:rsid w:val="00BE68F9"/>
    <w:rsid w:val="00BE7EA0"/>
    <w:rsid w:val="00BF15D1"/>
    <w:rsid w:val="00BF2816"/>
    <w:rsid w:val="00BF29E2"/>
    <w:rsid w:val="00BF2A2E"/>
    <w:rsid w:val="00BF2DA1"/>
    <w:rsid w:val="00BF6040"/>
    <w:rsid w:val="00BF6750"/>
    <w:rsid w:val="00BF7424"/>
    <w:rsid w:val="00BF7E6D"/>
    <w:rsid w:val="00C00F52"/>
    <w:rsid w:val="00C0113D"/>
    <w:rsid w:val="00C022A6"/>
    <w:rsid w:val="00C023E1"/>
    <w:rsid w:val="00C02BA7"/>
    <w:rsid w:val="00C03791"/>
    <w:rsid w:val="00C04850"/>
    <w:rsid w:val="00C04B68"/>
    <w:rsid w:val="00C04B72"/>
    <w:rsid w:val="00C0735E"/>
    <w:rsid w:val="00C07516"/>
    <w:rsid w:val="00C076C6"/>
    <w:rsid w:val="00C07816"/>
    <w:rsid w:val="00C11E5B"/>
    <w:rsid w:val="00C13075"/>
    <w:rsid w:val="00C13F88"/>
    <w:rsid w:val="00C141FE"/>
    <w:rsid w:val="00C15147"/>
    <w:rsid w:val="00C152A7"/>
    <w:rsid w:val="00C1536B"/>
    <w:rsid w:val="00C157C1"/>
    <w:rsid w:val="00C16312"/>
    <w:rsid w:val="00C17A24"/>
    <w:rsid w:val="00C200C1"/>
    <w:rsid w:val="00C20593"/>
    <w:rsid w:val="00C223BF"/>
    <w:rsid w:val="00C22A3F"/>
    <w:rsid w:val="00C22D05"/>
    <w:rsid w:val="00C248CB"/>
    <w:rsid w:val="00C25007"/>
    <w:rsid w:val="00C258E9"/>
    <w:rsid w:val="00C26A01"/>
    <w:rsid w:val="00C30899"/>
    <w:rsid w:val="00C315C8"/>
    <w:rsid w:val="00C327A1"/>
    <w:rsid w:val="00C33768"/>
    <w:rsid w:val="00C33BE3"/>
    <w:rsid w:val="00C33D4B"/>
    <w:rsid w:val="00C34B2B"/>
    <w:rsid w:val="00C3541F"/>
    <w:rsid w:val="00C35C6B"/>
    <w:rsid w:val="00C3768B"/>
    <w:rsid w:val="00C40710"/>
    <w:rsid w:val="00C40CAE"/>
    <w:rsid w:val="00C41067"/>
    <w:rsid w:val="00C42F67"/>
    <w:rsid w:val="00C4339D"/>
    <w:rsid w:val="00C4376D"/>
    <w:rsid w:val="00C44173"/>
    <w:rsid w:val="00C44309"/>
    <w:rsid w:val="00C46EFB"/>
    <w:rsid w:val="00C47598"/>
    <w:rsid w:val="00C47ED8"/>
    <w:rsid w:val="00C504FB"/>
    <w:rsid w:val="00C50BE5"/>
    <w:rsid w:val="00C51188"/>
    <w:rsid w:val="00C512B5"/>
    <w:rsid w:val="00C51691"/>
    <w:rsid w:val="00C51B99"/>
    <w:rsid w:val="00C530E9"/>
    <w:rsid w:val="00C53B82"/>
    <w:rsid w:val="00C54A7E"/>
    <w:rsid w:val="00C54D35"/>
    <w:rsid w:val="00C55089"/>
    <w:rsid w:val="00C56CE0"/>
    <w:rsid w:val="00C57637"/>
    <w:rsid w:val="00C5778D"/>
    <w:rsid w:val="00C6006F"/>
    <w:rsid w:val="00C603B3"/>
    <w:rsid w:val="00C6182D"/>
    <w:rsid w:val="00C636D4"/>
    <w:rsid w:val="00C63CDD"/>
    <w:rsid w:val="00C64F18"/>
    <w:rsid w:val="00C6502D"/>
    <w:rsid w:val="00C66498"/>
    <w:rsid w:val="00C66D56"/>
    <w:rsid w:val="00C67D49"/>
    <w:rsid w:val="00C70E28"/>
    <w:rsid w:val="00C727E7"/>
    <w:rsid w:val="00C739EC"/>
    <w:rsid w:val="00C75B73"/>
    <w:rsid w:val="00C7760E"/>
    <w:rsid w:val="00C776F0"/>
    <w:rsid w:val="00C80BCC"/>
    <w:rsid w:val="00C82532"/>
    <w:rsid w:val="00C83335"/>
    <w:rsid w:val="00C84AF5"/>
    <w:rsid w:val="00C852AA"/>
    <w:rsid w:val="00C855FF"/>
    <w:rsid w:val="00C87A10"/>
    <w:rsid w:val="00C87E57"/>
    <w:rsid w:val="00C901BA"/>
    <w:rsid w:val="00C903E6"/>
    <w:rsid w:val="00C9098E"/>
    <w:rsid w:val="00C90E93"/>
    <w:rsid w:val="00C9182A"/>
    <w:rsid w:val="00C9375D"/>
    <w:rsid w:val="00CA0D40"/>
    <w:rsid w:val="00CA1E1B"/>
    <w:rsid w:val="00CA2D82"/>
    <w:rsid w:val="00CA307F"/>
    <w:rsid w:val="00CA3F9D"/>
    <w:rsid w:val="00CA5182"/>
    <w:rsid w:val="00CA594B"/>
    <w:rsid w:val="00CA6E45"/>
    <w:rsid w:val="00CB064D"/>
    <w:rsid w:val="00CB1DAD"/>
    <w:rsid w:val="00CB20D7"/>
    <w:rsid w:val="00CB3356"/>
    <w:rsid w:val="00CB33A5"/>
    <w:rsid w:val="00CB3833"/>
    <w:rsid w:val="00CB5860"/>
    <w:rsid w:val="00CB6529"/>
    <w:rsid w:val="00CC1127"/>
    <w:rsid w:val="00CC1177"/>
    <w:rsid w:val="00CC24C7"/>
    <w:rsid w:val="00CC3491"/>
    <w:rsid w:val="00CC5F63"/>
    <w:rsid w:val="00CC63F8"/>
    <w:rsid w:val="00CC64E9"/>
    <w:rsid w:val="00CC6951"/>
    <w:rsid w:val="00CC7C9C"/>
    <w:rsid w:val="00CC7D99"/>
    <w:rsid w:val="00CD02BF"/>
    <w:rsid w:val="00CD1709"/>
    <w:rsid w:val="00CD4667"/>
    <w:rsid w:val="00CD46C8"/>
    <w:rsid w:val="00CD6466"/>
    <w:rsid w:val="00CD7B96"/>
    <w:rsid w:val="00CE0408"/>
    <w:rsid w:val="00CE324D"/>
    <w:rsid w:val="00CE7DDF"/>
    <w:rsid w:val="00CF17FE"/>
    <w:rsid w:val="00CF20D3"/>
    <w:rsid w:val="00CF23BE"/>
    <w:rsid w:val="00CF23E0"/>
    <w:rsid w:val="00CF24FF"/>
    <w:rsid w:val="00CF2C14"/>
    <w:rsid w:val="00CF34B4"/>
    <w:rsid w:val="00CF567E"/>
    <w:rsid w:val="00CF59A1"/>
    <w:rsid w:val="00CF6686"/>
    <w:rsid w:val="00CF799C"/>
    <w:rsid w:val="00D031AC"/>
    <w:rsid w:val="00D038F4"/>
    <w:rsid w:val="00D05F3F"/>
    <w:rsid w:val="00D06632"/>
    <w:rsid w:val="00D07416"/>
    <w:rsid w:val="00D07EE8"/>
    <w:rsid w:val="00D115B7"/>
    <w:rsid w:val="00D12937"/>
    <w:rsid w:val="00D143AF"/>
    <w:rsid w:val="00D14AEB"/>
    <w:rsid w:val="00D14DB0"/>
    <w:rsid w:val="00D14EE7"/>
    <w:rsid w:val="00D1504F"/>
    <w:rsid w:val="00D15C38"/>
    <w:rsid w:val="00D15DBC"/>
    <w:rsid w:val="00D15E7D"/>
    <w:rsid w:val="00D167FD"/>
    <w:rsid w:val="00D16A35"/>
    <w:rsid w:val="00D16ACC"/>
    <w:rsid w:val="00D20457"/>
    <w:rsid w:val="00D21259"/>
    <w:rsid w:val="00D2296A"/>
    <w:rsid w:val="00D2396A"/>
    <w:rsid w:val="00D23CBF"/>
    <w:rsid w:val="00D24DD8"/>
    <w:rsid w:val="00D2510A"/>
    <w:rsid w:val="00D25440"/>
    <w:rsid w:val="00D26598"/>
    <w:rsid w:val="00D27379"/>
    <w:rsid w:val="00D273CB"/>
    <w:rsid w:val="00D302DC"/>
    <w:rsid w:val="00D3068F"/>
    <w:rsid w:val="00D30992"/>
    <w:rsid w:val="00D30BB9"/>
    <w:rsid w:val="00D32285"/>
    <w:rsid w:val="00D3604B"/>
    <w:rsid w:val="00D36BBD"/>
    <w:rsid w:val="00D4053E"/>
    <w:rsid w:val="00D4075A"/>
    <w:rsid w:val="00D41F1F"/>
    <w:rsid w:val="00D4285D"/>
    <w:rsid w:val="00D4288B"/>
    <w:rsid w:val="00D4488F"/>
    <w:rsid w:val="00D44C2E"/>
    <w:rsid w:val="00D4627C"/>
    <w:rsid w:val="00D4713D"/>
    <w:rsid w:val="00D51C95"/>
    <w:rsid w:val="00D549A7"/>
    <w:rsid w:val="00D553F3"/>
    <w:rsid w:val="00D56850"/>
    <w:rsid w:val="00D57455"/>
    <w:rsid w:val="00D602E6"/>
    <w:rsid w:val="00D6168E"/>
    <w:rsid w:val="00D62AE2"/>
    <w:rsid w:val="00D62CC1"/>
    <w:rsid w:val="00D63D3B"/>
    <w:rsid w:val="00D646C4"/>
    <w:rsid w:val="00D65723"/>
    <w:rsid w:val="00D65EB6"/>
    <w:rsid w:val="00D65FF4"/>
    <w:rsid w:val="00D66A04"/>
    <w:rsid w:val="00D706A7"/>
    <w:rsid w:val="00D7118C"/>
    <w:rsid w:val="00D71266"/>
    <w:rsid w:val="00D7193D"/>
    <w:rsid w:val="00D724B6"/>
    <w:rsid w:val="00D730E7"/>
    <w:rsid w:val="00D74375"/>
    <w:rsid w:val="00D74D6D"/>
    <w:rsid w:val="00D75C91"/>
    <w:rsid w:val="00D76B9F"/>
    <w:rsid w:val="00D8077A"/>
    <w:rsid w:val="00D818CD"/>
    <w:rsid w:val="00D82776"/>
    <w:rsid w:val="00D83CD0"/>
    <w:rsid w:val="00D83EDF"/>
    <w:rsid w:val="00D84388"/>
    <w:rsid w:val="00D858D2"/>
    <w:rsid w:val="00D85F7E"/>
    <w:rsid w:val="00D86F52"/>
    <w:rsid w:val="00D911EA"/>
    <w:rsid w:val="00D91272"/>
    <w:rsid w:val="00D91B8E"/>
    <w:rsid w:val="00D921AB"/>
    <w:rsid w:val="00D94FCA"/>
    <w:rsid w:val="00D96F60"/>
    <w:rsid w:val="00DA0B63"/>
    <w:rsid w:val="00DA1366"/>
    <w:rsid w:val="00DA1D33"/>
    <w:rsid w:val="00DA225F"/>
    <w:rsid w:val="00DA50FB"/>
    <w:rsid w:val="00DB28C6"/>
    <w:rsid w:val="00DB3295"/>
    <w:rsid w:val="00DB4DEA"/>
    <w:rsid w:val="00DB4F93"/>
    <w:rsid w:val="00DB6022"/>
    <w:rsid w:val="00DB79B3"/>
    <w:rsid w:val="00DB7BEF"/>
    <w:rsid w:val="00DB7DFD"/>
    <w:rsid w:val="00DC128E"/>
    <w:rsid w:val="00DC22AD"/>
    <w:rsid w:val="00DC264E"/>
    <w:rsid w:val="00DC2E9B"/>
    <w:rsid w:val="00DC7028"/>
    <w:rsid w:val="00DC72DC"/>
    <w:rsid w:val="00DC7513"/>
    <w:rsid w:val="00DD0869"/>
    <w:rsid w:val="00DD1A2C"/>
    <w:rsid w:val="00DD2A3C"/>
    <w:rsid w:val="00DD3A15"/>
    <w:rsid w:val="00DD575F"/>
    <w:rsid w:val="00DD695A"/>
    <w:rsid w:val="00DE172F"/>
    <w:rsid w:val="00DE3234"/>
    <w:rsid w:val="00DE47EB"/>
    <w:rsid w:val="00DE5E36"/>
    <w:rsid w:val="00DE6CEC"/>
    <w:rsid w:val="00DE70C3"/>
    <w:rsid w:val="00DF06BC"/>
    <w:rsid w:val="00DF0ED7"/>
    <w:rsid w:val="00DF1863"/>
    <w:rsid w:val="00DF29FD"/>
    <w:rsid w:val="00DF2BF0"/>
    <w:rsid w:val="00DF2DDE"/>
    <w:rsid w:val="00DF385E"/>
    <w:rsid w:val="00DF3EAF"/>
    <w:rsid w:val="00DF4E3B"/>
    <w:rsid w:val="00DF7B05"/>
    <w:rsid w:val="00DF7FB3"/>
    <w:rsid w:val="00E03148"/>
    <w:rsid w:val="00E0340E"/>
    <w:rsid w:val="00E05564"/>
    <w:rsid w:val="00E05893"/>
    <w:rsid w:val="00E06E35"/>
    <w:rsid w:val="00E06F99"/>
    <w:rsid w:val="00E0761C"/>
    <w:rsid w:val="00E12937"/>
    <w:rsid w:val="00E15BA7"/>
    <w:rsid w:val="00E15C25"/>
    <w:rsid w:val="00E15CFF"/>
    <w:rsid w:val="00E160BB"/>
    <w:rsid w:val="00E17835"/>
    <w:rsid w:val="00E21964"/>
    <w:rsid w:val="00E21F6B"/>
    <w:rsid w:val="00E235D6"/>
    <w:rsid w:val="00E24A12"/>
    <w:rsid w:val="00E25E7F"/>
    <w:rsid w:val="00E26485"/>
    <w:rsid w:val="00E30017"/>
    <w:rsid w:val="00E31777"/>
    <w:rsid w:val="00E34336"/>
    <w:rsid w:val="00E34B9F"/>
    <w:rsid w:val="00E35131"/>
    <w:rsid w:val="00E3730B"/>
    <w:rsid w:val="00E37F6F"/>
    <w:rsid w:val="00E406CB"/>
    <w:rsid w:val="00E4239C"/>
    <w:rsid w:val="00E42BFF"/>
    <w:rsid w:val="00E42F82"/>
    <w:rsid w:val="00E432BB"/>
    <w:rsid w:val="00E44B19"/>
    <w:rsid w:val="00E463F8"/>
    <w:rsid w:val="00E50488"/>
    <w:rsid w:val="00E540E7"/>
    <w:rsid w:val="00E5485E"/>
    <w:rsid w:val="00E548D5"/>
    <w:rsid w:val="00E54E22"/>
    <w:rsid w:val="00E579AC"/>
    <w:rsid w:val="00E61DB7"/>
    <w:rsid w:val="00E62725"/>
    <w:rsid w:val="00E64777"/>
    <w:rsid w:val="00E65061"/>
    <w:rsid w:val="00E65BE6"/>
    <w:rsid w:val="00E666CB"/>
    <w:rsid w:val="00E67CDF"/>
    <w:rsid w:val="00E67D49"/>
    <w:rsid w:val="00E70031"/>
    <w:rsid w:val="00E7176F"/>
    <w:rsid w:val="00E77EA3"/>
    <w:rsid w:val="00E80930"/>
    <w:rsid w:val="00E80DFC"/>
    <w:rsid w:val="00E8123F"/>
    <w:rsid w:val="00E81709"/>
    <w:rsid w:val="00E842A4"/>
    <w:rsid w:val="00E85969"/>
    <w:rsid w:val="00E8616D"/>
    <w:rsid w:val="00E86F75"/>
    <w:rsid w:val="00E87215"/>
    <w:rsid w:val="00E9285E"/>
    <w:rsid w:val="00E92892"/>
    <w:rsid w:val="00E9381B"/>
    <w:rsid w:val="00E94582"/>
    <w:rsid w:val="00E94F90"/>
    <w:rsid w:val="00E95186"/>
    <w:rsid w:val="00E95ADB"/>
    <w:rsid w:val="00E96548"/>
    <w:rsid w:val="00E966DC"/>
    <w:rsid w:val="00E97539"/>
    <w:rsid w:val="00EA008A"/>
    <w:rsid w:val="00EA0D90"/>
    <w:rsid w:val="00EA267C"/>
    <w:rsid w:val="00EA3978"/>
    <w:rsid w:val="00EA4909"/>
    <w:rsid w:val="00EA5262"/>
    <w:rsid w:val="00EA6AF3"/>
    <w:rsid w:val="00EA6D09"/>
    <w:rsid w:val="00EB02C3"/>
    <w:rsid w:val="00EB05A4"/>
    <w:rsid w:val="00EB0F14"/>
    <w:rsid w:val="00EB157A"/>
    <w:rsid w:val="00EB270D"/>
    <w:rsid w:val="00EB3FE0"/>
    <w:rsid w:val="00EB46EE"/>
    <w:rsid w:val="00EB5AD9"/>
    <w:rsid w:val="00EB5F77"/>
    <w:rsid w:val="00EB70D0"/>
    <w:rsid w:val="00EC180C"/>
    <w:rsid w:val="00EC2504"/>
    <w:rsid w:val="00EC30F1"/>
    <w:rsid w:val="00EC4B4B"/>
    <w:rsid w:val="00EC527E"/>
    <w:rsid w:val="00EC5AEC"/>
    <w:rsid w:val="00EC6683"/>
    <w:rsid w:val="00ED2F63"/>
    <w:rsid w:val="00ED330A"/>
    <w:rsid w:val="00ED46DF"/>
    <w:rsid w:val="00ED47FE"/>
    <w:rsid w:val="00ED4A06"/>
    <w:rsid w:val="00ED6FAD"/>
    <w:rsid w:val="00ED72B7"/>
    <w:rsid w:val="00ED7763"/>
    <w:rsid w:val="00EE02AC"/>
    <w:rsid w:val="00EE0B39"/>
    <w:rsid w:val="00EE192F"/>
    <w:rsid w:val="00EE1B24"/>
    <w:rsid w:val="00EE2403"/>
    <w:rsid w:val="00EE29DC"/>
    <w:rsid w:val="00EE4D26"/>
    <w:rsid w:val="00EE652B"/>
    <w:rsid w:val="00EE65C6"/>
    <w:rsid w:val="00EF2186"/>
    <w:rsid w:val="00EF3E95"/>
    <w:rsid w:val="00F00473"/>
    <w:rsid w:val="00F02E21"/>
    <w:rsid w:val="00F035A6"/>
    <w:rsid w:val="00F0492B"/>
    <w:rsid w:val="00F0678B"/>
    <w:rsid w:val="00F0679B"/>
    <w:rsid w:val="00F07EB1"/>
    <w:rsid w:val="00F11872"/>
    <w:rsid w:val="00F13EB7"/>
    <w:rsid w:val="00F14227"/>
    <w:rsid w:val="00F149E6"/>
    <w:rsid w:val="00F1623E"/>
    <w:rsid w:val="00F17E59"/>
    <w:rsid w:val="00F20394"/>
    <w:rsid w:val="00F20FA9"/>
    <w:rsid w:val="00F210C5"/>
    <w:rsid w:val="00F217DE"/>
    <w:rsid w:val="00F22234"/>
    <w:rsid w:val="00F22429"/>
    <w:rsid w:val="00F22AEC"/>
    <w:rsid w:val="00F23035"/>
    <w:rsid w:val="00F237D2"/>
    <w:rsid w:val="00F24189"/>
    <w:rsid w:val="00F24AE7"/>
    <w:rsid w:val="00F269EC"/>
    <w:rsid w:val="00F27264"/>
    <w:rsid w:val="00F27DF9"/>
    <w:rsid w:val="00F30A64"/>
    <w:rsid w:val="00F30DA8"/>
    <w:rsid w:val="00F30E8D"/>
    <w:rsid w:val="00F3192C"/>
    <w:rsid w:val="00F31CEA"/>
    <w:rsid w:val="00F31E34"/>
    <w:rsid w:val="00F32B6A"/>
    <w:rsid w:val="00F33E81"/>
    <w:rsid w:val="00F34960"/>
    <w:rsid w:val="00F36CC8"/>
    <w:rsid w:val="00F403F8"/>
    <w:rsid w:val="00F406ED"/>
    <w:rsid w:val="00F41705"/>
    <w:rsid w:val="00F439C7"/>
    <w:rsid w:val="00F44C27"/>
    <w:rsid w:val="00F4509C"/>
    <w:rsid w:val="00F45664"/>
    <w:rsid w:val="00F4568B"/>
    <w:rsid w:val="00F46781"/>
    <w:rsid w:val="00F470A8"/>
    <w:rsid w:val="00F52B91"/>
    <w:rsid w:val="00F545CC"/>
    <w:rsid w:val="00F54EA3"/>
    <w:rsid w:val="00F57834"/>
    <w:rsid w:val="00F57B7E"/>
    <w:rsid w:val="00F60121"/>
    <w:rsid w:val="00F61A1B"/>
    <w:rsid w:val="00F64976"/>
    <w:rsid w:val="00F64D58"/>
    <w:rsid w:val="00F66595"/>
    <w:rsid w:val="00F67485"/>
    <w:rsid w:val="00F71174"/>
    <w:rsid w:val="00F720AC"/>
    <w:rsid w:val="00F72B26"/>
    <w:rsid w:val="00F7349D"/>
    <w:rsid w:val="00F74899"/>
    <w:rsid w:val="00F756AA"/>
    <w:rsid w:val="00F7660B"/>
    <w:rsid w:val="00F80F37"/>
    <w:rsid w:val="00F81138"/>
    <w:rsid w:val="00F82200"/>
    <w:rsid w:val="00F82DF3"/>
    <w:rsid w:val="00F836D9"/>
    <w:rsid w:val="00F86B9D"/>
    <w:rsid w:val="00F90C6C"/>
    <w:rsid w:val="00F9167D"/>
    <w:rsid w:val="00F91AF8"/>
    <w:rsid w:val="00F93CE0"/>
    <w:rsid w:val="00F93E0A"/>
    <w:rsid w:val="00F94036"/>
    <w:rsid w:val="00F94862"/>
    <w:rsid w:val="00F965A9"/>
    <w:rsid w:val="00F97991"/>
    <w:rsid w:val="00FA054F"/>
    <w:rsid w:val="00FA13DB"/>
    <w:rsid w:val="00FA2836"/>
    <w:rsid w:val="00FA4417"/>
    <w:rsid w:val="00FA4F06"/>
    <w:rsid w:val="00FA57F9"/>
    <w:rsid w:val="00FA6109"/>
    <w:rsid w:val="00FA6F82"/>
    <w:rsid w:val="00FA7C53"/>
    <w:rsid w:val="00FB498A"/>
    <w:rsid w:val="00FB4AD8"/>
    <w:rsid w:val="00FB68F8"/>
    <w:rsid w:val="00FC088E"/>
    <w:rsid w:val="00FC13FA"/>
    <w:rsid w:val="00FC1ED9"/>
    <w:rsid w:val="00FC22E8"/>
    <w:rsid w:val="00FC2AD0"/>
    <w:rsid w:val="00FC3C9A"/>
    <w:rsid w:val="00FC4571"/>
    <w:rsid w:val="00FC4695"/>
    <w:rsid w:val="00FC58F4"/>
    <w:rsid w:val="00FC69F6"/>
    <w:rsid w:val="00FC6DC6"/>
    <w:rsid w:val="00FC70E6"/>
    <w:rsid w:val="00FC773C"/>
    <w:rsid w:val="00FC7FA1"/>
    <w:rsid w:val="00FD160D"/>
    <w:rsid w:val="00FD2076"/>
    <w:rsid w:val="00FD26AB"/>
    <w:rsid w:val="00FD2E88"/>
    <w:rsid w:val="00FD31A8"/>
    <w:rsid w:val="00FD3730"/>
    <w:rsid w:val="00FD6341"/>
    <w:rsid w:val="00FD7582"/>
    <w:rsid w:val="00FD76B1"/>
    <w:rsid w:val="00FE0B91"/>
    <w:rsid w:val="00FE20E3"/>
    <w:rsid w:val="00FE4864"/>
    <w:rsid w:val="00FE4EC9"/>
    <w:rsid w:val="00FE6BDB"/>
    <w:rsid w:val="00FE7901"/>
    <w:rsid w:val="00FF1BA9"/>
    <w:rsid w:val="00FF296B"/>
    <w:rsid w:val="00FF34F9"/>
    <w:rsid w:val="00FF44A2"/>
    <w:rsid w:val="00FF44B5"/>
    <w:rsid w:val="00FF5696"/>
    <w:rsid w:val="00FF5EC2"/>
    <w:rsid w:val="00FF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2E3BE9-6F3F-4D76-A59D-8D3F26F0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widowControl w:val="0"/>
      <w:outlineLvl w:val="0"/>
    </w:pPr>
    <w:rPr>
      <w:rFonts w:ascii="Arial" w:hAnsi="Arial"/>
      <w:b/>
      <w:sz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Book Antiqua" w:hAnsi="Book Antiqua"/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Garamond" w:hAnsi="Garamond"/>
      <w:b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Garamond" w:hAnsi="Garamond"/>
      <w:i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Garamond" w:hAnsi="Garamond"/>
      <w:b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  <w:tab w:val="right" w:pos="10530"/>
      </w:tabs>
      <w:outlineLvl w:val="5"/>
    </w:pPr>
    <w:rPr>
      <w:rFonts w:ascii="Garamond" w:hAnsi="Garamond"/>
      <w:b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Garamond" w:hAnsi="Garamond"/>
      <w:b/>
      <w:u w:val="single"/>
    </w:rPr>
  </w:style>
  <w:style w:type="paragraph" w:styleId="Heading8">
    <w:name w:val="heading 8"/>
    <w:basedOn w:val="Normal"/>
    <w:next w:val="Normal"/>
    <w:qFormat/>
    <w:pPr>
      <w:keepNext/>
      <w:ind w:left="720" w:hanging="360"/>
      <w:outlineLvl w:val="7"/>
    </w:pPr>
    <w:rPr>
      <w:rFonts w:ascii="Garamond" w:hAnsi="Garamond"/>
      <w:b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Garamond" w:hAnsi="Garamond"/>
      <w:b/>
      <w:snapToGrid w:val="0"/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2"/>
    </w:rPr>
  </w:style>
  <w:style w:type="paragraph" w:styleId="Caption">
    <w:name w:val="caption"/>
    <w:basedOn w:val="Normal"/>
    <w:next w:val="Normal"/>
    <w:qFormat/>
    <w:rPr>
      <w:rFonts w:ascii="Garamond" w:hAnsi="Garamond"/>
      <w:b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ascii="Verdana" w:hAnsi="Verdana"/>
    </w:r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/>
    </w:rPr>
  </w:style>
  <w:style w:type="paragraph" w:styleId="Title">
    <w:name w:val="Title"/>
    <w:basedOn w:val="Normal"/>
    <w:qFormat/>
    <w:pPr>
      <w:jc w:val="center"/>
    </w:pPr>
    <w:rPr>
      <w:rFonts w:ascii="Verdana" w:hAnsi="Verdana"/>
      <w:b/>
      <w:sz w:val="28"/>
    </w:rPr>
  </w:style>
  <w:style w:type="paragraph" w:styleId="BodyTextIndent">
    <w:name w:val="Body Text Indent"/>
    <w:basedOn w:val="Normal"/>
    <w:rPr>
      <w:rFonts w:ascii="Garamond" w:hAnsi="Garamond"/>
      <w:snapToGrid w:val="0"/>
      <w:color w:val="000000"/>
    </w:rPr>
  </w:style>
  <w:style w:type="paragraph" w:styleId="BodyText">
    <w:name w:val="Body Text"/>
    <w:basedOn w:val="Normal"/>
    <w:link w:val="BodyTextChar"/>
    <w:pPr>
      <w:widowControl w:val="0"/>
      <w:jc w:val="both"/>
    </w:pPr>
    <w:rPr>
      <w:rFonts w:ascii="Arial" w:hAnsi="Arial"/>
    </w:rPr>
  </w:style>
  <w:style w:type="paragraph" w:styleId="BodyText3">
    <w:name w:val="Body Text 3"/>
    <w:basedOn w:val="Normal"/>
    <w:pPr>
      <w:widowControl w:val="0"/>
    </w:pPr>
    <w:rPr>
      <w:rFonts w:ascii="Garamond" w:hAnsi="Garamond"/>
    </w:rPr>
  </w:style>
  <w:style w:type="paragraph" w:styleId="BodyTextIndent3">
    <w:name w:val="Body Text Indent 3"/>
    <w:basedOn w:val="Normal"/>
    <w:pPr>
      <w:ind w:left="720"/>
      <w:jc w:val="both"/>
    </w:pPr>
    <w:rPr>
      <w:rFonts w:ascii="Arial" w:hAnsi="Arial"/>
      <w:sz w:val="22"/>
    </w:rPr>
  </w:style>
  <w:style w:type="paragraph" w:styleId="BlockText">
    <w:name w:val="Block Text"/>
    <w:basedOn w:val="Normal"/>
    <w:pPr>
      <w:ind w:left="360" w:right="569"/>
      <w:jc w:val="both"/>
    </w:pPr>
    <w:rPr>
      <w:rFonts w:ascii="Arial" w:hAnsi="Arial"/>
      <w:sz w:val="22"/>
    </w:rPr>
  </w:style>
  <w:style w:type="paragraph" w:customStyle="1" w:styleId="Achievement">
    <w:name w:val="Achievement"/>
    <w:basedOn w:val="BodyText"/>
    <w:pPr>
      <w:widowControl/>
      <w:numPr>
        <w:numId w:val="1"/>
      </w:numPr>
      <w:spacing w:after="60" w:line="220" w:lineRule="atLeast"/>
      <w:ind w:left="245" w:hanging="245"/>
    </w:pPr>
    <w:rPr>
      <w:spacing w:val="-5"/>
    </w:rPr>
  </w:style>
  <w:style w:type="paragraph" w:customStyle="1" w:styleId="CompanyName">
    <w:name w:val="Company Name"/>
    <w:basedOn w:val="Normal"/>
    <w:next w:val="Normal"/>
    <w:autoRedefine/>
    <w:pPr>
      <w:tabs>
        <w:tab w:val="left" w:pos="2160"/>
        <w:tab w:val="right" w:pos="6480"/>
      </w:tabs>
      <w:spacing w:before="240" w:after="40" w:line="220" w:lineRule="atLeast"/>
    </w:pPr>
    <w:rPr>
      <w:rFonts w:ascii="Arial" w:hAnsi="Arial"/>
    </w:rPr>
  </w:style>
  <w:style w:type="paragraph" w:customStyle="1" w:styleId="JobTitle">
    <w:name w:val="Job Title"/>
    <w:next w:val="Achievement"/>
    <w:pPr>
      <w:spacing w:after="60" w:line="220" w:lineRule="atLeast"/>
    </w:pPr>
    <w:rPr>
      <w:rFonts w:ascii="Arial Black" w:hAnsi="Arial Black"/>
      <w:spacing w:val="-10"/>
    </w:rPr>
  </w:style>
  <w:style w:type="paragraph" w:customStyle="1" w:styleId="Name">
    <w:name w:val="Na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  <w:rPr>
      <w:rFonts w:ascii="Arial" w:hAnsi="Arial"/>
    </w:rPr>
  </w:style>
  <w:style w:type="character" w:styleId="Hyperlink">
    <w:name w:val="Hyperlink"/>
    <w:rPr>
      <w:color w:val="0000FF"/>
      <w:u w:val="single"/>
    </w:rPr>
  </w:style>
  <w:style w:type="paragraph" w:customStyle="1" w:styleId="Address">
    <w:name w:val="Address"/>
    <w:basedOn w:val="Normal"/>
    <w:pPr>
      <w:tabs>
        <w:tab w:val="left" w:pos="4560"/>
      </w:tabs>
      <w:spacing w:line="300" w:lineRule="atLeast"/>
    </w:pPr>
    <w:rPr>
      <w:rFonts w:ascii="Nimrod" w:hAnsi="Nimrod"/>
      <w:noProof/>
    </w:rPr>
  </w:style>
  <w:style w:type="paragraph" w:styleId="BodyTextIndent2">
    <w:name w:val="Body Text Indent 2"/>
    <w:basedOn w:val="Normal"/>
    <w:pPr>
      <w:ind w:left="5040" w:firstLine="720"/>
      <w:jc w:val="both"/>
    </w:pPr>
    <w:rPr>
      <w:rFonts w:ascii="Arial" w:hAnsi="Arial"/>
      <w:b/>
      <w:sz w:val="22"/>
    </w:rPr>
  </w:style>
  <w:style w:type="paragraph" w:styleId="TOC1">
    <w:name w:val="toc 1"/>
    <w:basedOn w:val="Normal"/>
    <w:next w:val="Normal"/>
    <w:autoRedefine/>
    <w:semiHidden/>
    <w:pPr>
      <w:numPr>
        <w:numId w:val="2"/>
      </w:numPr>
      <w:tabs>
        <w:tab w:val="left" w:pos="360"/>
      </w:tabs>
    </w:pPr>
    <w:rPr>
      <w:rFonts w:ascii="Arial" w:hAnsi="Arial"/>
      <w:sz w:val="24"/>
    </w:rPr>
  </w:style>
  <w:style w:type="character" w:customStyle="1" w:styleId="HTMLMarkup">
    <w:name w:val="HTML Markup"/>
    <w:rPr>
      <w:vanish/>
      <w:color w:val="FF000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  <w:sz w:val="24"/>
    </w:rPr>
  </w:style>
  <w:style w:type="paragraph" w:styleId="BodyText2">
    <w:name w:val="Body Text 2"/>
    <w:basedOn w:val="Normal"/>
    <w:pPr>
      <w:widowControl w:val="0"/>
      <w:suppressAutoHyphens/>
      <w:jc w:val="both"/>
    </w:pPr>
    <w:rPr>
      <w:rFonts w:ascii="Verdana" w:hAnsi="Verdana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print1">
    <w:name w:val="print1"/>
    <w:rsid w:val="00BC48BF"/>
    <w:rPr>
      <w:rFonts w:ascii="Verdana" w:hAnsi="Verdana" w:hint="default"/>
      <w:color w:val="333333"/>
      <w:sz w:val="18"/>
      <w:szCs w:val="18"/>
    </w:rPr>
  </w:style>
  <w:style w:type="paragraph" w:customStyle="1" w:styleId="arexperienceheader">
    <w:name w:val="arexperienceheader"/>
    <w:basedOn w:val="Normal"/>
    <w:rsid w:val="00AC6C41"/>
    <w:rPr>
      <w:sz w:val="24"/>
      <w:szCs w:val="24"/>
    </w:rPr>
  </w:style>
  <w:style w:type="table" w:styleId="TableGrid">
    <w:name w:val="Table Grid"/>
    <w:basedOn w:val="TableNormal"/>
    <w:rsid w:val="002B05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C9182A"/>
    <w:rPr>
      <w:b/>
      <w:bCs/>
    </w:rPr>
  </w:style>
  <w:style w:type="paragraph" w:customStyle="1" w:styleId="Tit">
    <w:name w:val="Tit"/>
    <w:basedOn w:val="Normal"/>
    <w:rsid w:val="00423C5C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styleId="ListParagraph">
    <w:name w:val="List Paragraph"/>
    <w:basedOn w:val="Normal"/>
    <w:uiPriority w:val="34"/>
    <w:qFormat/>
    <w:rsid w:val="00BA3D68"/>
    <w:pPr>
      <w:ind w:left="720"/>
    </w:pPr>
  </w:style>
  <w:style w:type="paragraph" w:customStyle="1" w:styleId="Table">
    <w:name w:val="Table"/>
    <w:rsid w:val="005E4255"/>
    <w:pPr>
      <w:widowControl w:val="0"/>
      <w:spacing w:before="60" w:after="20" w:line="259" w:lineRule="auto"/>
    </w:pPr>
    <w:rPr>
      <w:rFonts w:ascii="Arial Narrow" w:hAnsi="Arial Narrow"/>
      <w:color w:val="000000"/>
    </w:rPr>
  </w:style>
  <w:style w:type="character" w:customStyle="1" w:styleId="FooterChar">
    <w:name w:val="Footer Char"/>
    <w:link w:val="Footer"/>
    <w:uiPriority w:val="99"/>
    <w:rsid w:val="009B36A4"/>
    <w:rPr>
      <w:rFonts w:ascii="Verdana" w:hAnsi="Verdana"/>
    </w:rPr>
  </w:style>
  <w:style w:type="table" w:styleId="GridTable1Light-Accent5">
    <w:name w:val="Grid Table 1 Light Accent 5"/>
    <w:basedOn w:val="TableNormal"/>
    <w:uiPriority w:val="46"/>
    <w:rsid w:val="00F1422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6A360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rsid w:val="002377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377BF"/>
    <w:rPr>
      <w:rFonts w:ascii="Segoe UI" w:hAnsi="Segoe UI" w:cs="Segoe UI"/>
      <w:sz w:val="18"/>
      <w:szCs w:val="18"/>
    </w:rPr>
  </w:style>
  <w:style w:type="table" w:customStyle="1" w:styleId="TableGrid0">
    <w:name w:val="TableGrid"/>
    <w:rsid w:val="00FC58F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1">
    <w:name w:val="Grid Table 2 Accent 1"/>
    <w:basedOn w:val="TableNormal"/>
    <w:uiPriority w:val="47"/>
    <w:rsid w:val="007B6480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7B6480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93DF6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BodyTextChar">
    <w:name w:val="Body Text Char"/>
    <w:basedOn w:val="DefaultParagraphFont"/>
    <w:link w:val="BodyText"/>
    <w:rsid w:val="00C47598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3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2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r.ankit7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in.linkedin.com/in/amit2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A99467-A4C9-4C5D-9B88-60A1ACDF1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Oracle Corporation</Company>
  <LinksUpToDate>false</LinksUpToDate>
  <CharactersWithSpaces>3998</CharactersWithSpaces>
  <SharedDoc>false</SharedDoc>
  <HLinks>
    <vt:vector size="12" baseType="variant">
      <vt:variant>
        <vt:i4>524361</vt:i4>
      </vt:variant>
      <vt:variant>
        <vt:i4>3</vt:i4>
      </vt:variant>
      <vt:variant>
        <vt:i4>0</vt:i4>
      </vt:variant>
      <vt:variant>
        <vt:i4>5</vt:i4>
      </vt:variant>
      <vt:variant>
        <vt:lpwstr>https://in.linkedin.com/in/amitkumar2015</vt:lpwstr>
      </vt:variant>
      <vt:variant>
        <vt:lpwstr/>
      </vt:variant>
      <vt:variant>
        <vt:i4>7733258</vt:i4>
      </vt:variant>
      <vt:variant>
        <vt:i4>0</vt:i4>
      </vt:variant>
      <vt:variant>
        <vt:i4>0</vt:i4>
      </vt:variant>
      <vt:variant>
        <vt:i4>5</vt:i4>
      </vt:variant>
      <vt:variant>
        <vt:lpwstr>mailto:amitkumar.barnwal1196@gmail.com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nvotto</dc:creator>
  <cp:keywords/>
  <cp:lastModifiedBy>Amit Barnwal (Tata Consultancy Services)</cp:lastModifiedBy>
  <cp:revision>92</cp:revision>
  <cp:lastPrinted>2016-03-13T10:15:00Z</cp:lastPrinted>
  <dcterms:created xsi:type="dcterms:W3CDTF">2015-12-19T21:10:00Z</dcterms:created>
  <dcterms:modified xsi:type="dcterms:W3CDTF">2016-03-23T03:54:00Z</dcterms:modified>
</cp:coreProperties>
</file>